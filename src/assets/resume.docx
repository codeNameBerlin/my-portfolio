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5 -->
  <w:body>
    <w:tbl>
      <w:tblPr>
        <w:tblStyle w:val="divdocumentparentContainer"/>
        <w:tblW w:w="0" w:type="auto"/>
        <w:tblCellSpacing w:w="0" w:type="dxa"/>
        <w:tblLayout w:type="fixed"/>
        <w:tblCellMar>
          <w:top w:w="0" w:type="dxa"/>
          <w:left w:w="0" w:type="dxa"/>
          <w:bottom w:w="0" w:type="dxa"/>
          <w:right w:w="0" w:type="dxa"/>
        </w:tblCellMar>
        <w:tblLook w:val="05E0"/>
      </w:tblPr>
      <w:tblGrid>
        <w:gridCol w:w="8560"/>
        <w:gridCol w:w="3680"/>
      </w:tblGrid>
      <w:tr>
        <w:tblPrEx>
          <w:tblW w:w="0" w:type="auto"/>
          <w:tblCellSpacing w:w="0" w:type="dxa"/>
          <w:tblLayout w:type="fixed"/>
          <w:tblCellMar>
            <w:top w:w="0" w:type="dxa"/>
            <w:left w:w="0" w:type="dxa"/>
            <w:bottom w:w="0" w:type="dxa"/>
            <w:right w:w="0" w:type="dxa"/>
          </w:tblCellMar>
          <w:tblLook w:val="05E0"/>
        </w:tblPrEx>
        <w:trPr>
          <w:trHeight w:val="15200"/>
          <w:tblCellSpacing w:w="0" w:type="dxa"/>
        </w:trPr>
        <w:tc>
          <w:tcPr>
            <w:tcW w:w="8560" w:type="dxa"/>
            <w:noWrap w:val="0"/>
            <w:tcMar>
              <w:top w:w="0" w:type="dxa"/>
              <w:left w:w="0" w:type="dxa"/>
              <w:bottom w:w="0" w:type="dxa"/>
              <w:right w:w="0" w:type="dxa"/>
            </w:tcMar>
            <w:vAlign w:val="top"/>
            <w:hideMark/>
          </w:tcPr>
          <w:p>
            <w:pPr>
              <w:pStyle w:val="divdocumentleft-boxsectionnth-child1sectiongapdiv"/>
              <w:pBdr>
                <w:top w:val="none" w:sz="0" w:space="0" w:color="auto"/>
                <w:left w:val="none" w:sz="0" w:space="0" w:color="auto"/>
                <w:bottom w:val="none" w:sz="0" w:space="0" w:color="auto"/>
                <w:right w:val="none" w:sz="0" w:space="0" w:color="auto"/>
              </w:pBdr>
              <w:spacing w:before="0" w:after="0" w:line="400" w:lineRule="atLeast"/>
              <w:ind w:left="0" w:right="0"/>
              <w:rPr>
                <w:rStyle w:val="divdocumentleft-box"/>
                <w:rFonts w:ascii="Century Gothic" w:eastAsia="Century Gothic" w:hAnsi="Century Gothic" w:cs="Century Gothic"/>
                <w:vanish/>
                <w:color w:val="343434"/>
                <w:sz w:val="14"/>
                <w:szCs w:val="14"/>
                <w:bdr w:val="none" w:sz="0" w:space="0" w:color="auto"/>
                <w:vertAlign w:val="baseline"/>
              </w:rPr>
            </w:pPr>
            <w:r>
              <w:rPr>
                <w:rStyle w:val="divdocumentleft-box"/>
                <w:rFonts w:ascii="Century Gothic" w:eastAsia="Century Gothic" w:hAnsi="Century Gothic" w:cs="Century Gothic"/>
                <w:color w:val="343434"/>
                <w:sz w:val="14"/>
                <w:szCs w:val="14"/>
                <w:bdr w:val="none" w:sz="0" w:space="0" w:color="auto"/>
                <w:vertAlign w:val="baseline"/>
              </w:rPr>
              <w:t> </w:t>
            </w:r>
          </w:p>
          <w:p>
            <w:pPr>
              <w:pStyle w:val="p"/>
              <w:pBdr>
                <w:top w:val="none" w:sz="0" w:space="0" w:color="auto"/>
                <w:left w:val="none" w:sz="0" w:space="15" w:color="auto"/>
                <w:bottom w:val="none" w:sz="0" w:space="0" w:color="auto"/>
                <w:right w:val="none" w:sz="0" w:space="15" w:color="auto"/>
              </w:pBdr>
              <w:spacing w:before="0" w:after="0" w:line="360" w:lineRule="atLeast"/>
              <w:ind w:left="300" w:right="300"/>
              <w:rPr>
                <w:rStyle w:val="divdocumentleft-box"/>
                <w:rFonts w:ascii="Century Gothic" w:eastAsia="Century Gothic" w:hAnsi="Century Gothic" w:cs="Century Gothic"/>
                <w:color w:val="343434"/>
                <w:sz w:val="22"/>
                <w:szCs w:val="22"/>
                <w:bdr w:val="none" w:sz="0" w:space="0" w:color="auto"/>
                <w:vertAlign w:val="baseline"/>
              </w:rPr>
            </w:pPr>
            <w:r>
              <w:rPr>
                <w:rStyle w:val="divdocumentleft-box"/>
                <w:rFonts w:ascii="Century Gothic" w:eastAsia="Century Gothic" w:hAnsi="Century Gothic" w:cs="Century Gothic"/>
                <w:color w:val="343434"/>
                <w:sz w:val="22"/>
                <w:szCs w:val="22"/>
                <w:bdr w:val="none" w:sz="0" w:space="0" w:color="auto"/>
                <w:vertAlign w:val="baseline"/>
              </w:rPr>
              <w:t>Well-qualified Full Stack Developer familiar with a wide range of programming utilities and languages. Knowledgeable of backend and frontend development requirements. Able to handle any part of the process with ease. Collaborative team player with excellent technical abilities offering 1 year of related experience. I hope to work as a Full-stack Developer</w:t>
            </w:r>
          </w:p>
          <w:p>
            <w:pPr>
              <w:pStyle w:val="divdocumentsectiongapdiv"/>
              <w:pBdr>
                <w:top w:val="none" w:sz="0" w:space="0" w:color="auto"/>
                <w:left w:val="none" w:sz="0" w:space="0" w:color="auto"/>
                <w:bottom w:val="none" w:sz="0" w:space="0" w:color="auto"/>
                <w:right w:val="none" w:sz="0" w:space="0" w:color="auto"/>
              </w:pBdr>
              <w:spacing w:before="0" w:after="0"/>
              <w:ind w:left="0" w:right="0"/>
              <w:rPr>
                <w:rStyle w:val="divdocumentleft-box"/>
                <w:rFonts w:ascii="Century Gothic" w:eastAsia="Century Gothic" w:hAnsi="Century Gothic" w:cs="Century Gothic"/>
                <w:color w:val="343434"/>
                <w:sz w:val="14"/>
                <w:szCs w:val="14"/>
                <w:bdr w:val="none" w:sz="0" w:space="0" w:color="auto"/>
                <w:vertAlign w:val="baseline"/>
              </w:rPr>
            </w:pPr>
            <w:r>
              <w:rPr>
                <w:rStyle w:val="divdocumentleft-box"/>
                <w:rFonts w:ascii="Century Gothic" w:eastAsia="Century Gothic" w:hAnsi="Century Gothic" w:cs="Century Gothic"/>
                <w:color w:val="343434"/>
                <w:sz w:val="14"/>
                <w:szCs w:val="14"/>
                <w:bdr w:val="none" w:sz="0" w:space="0" w:color="auto"/>
                <w:vertAlign w:val="baseline"/>
              </w:rPr>
              <w:t> </w:t>
            </w:r>
          </w:p>
          <w:p>
            <w:pPr>
              <w:pStyle w:val="divdocumentleft-boxsectiontitle"/>
              <w:pBdr>
                <w:top w:val="single" w:sz="8" w:space="5" w:color="D5D6D6"/>
                <w:left w:val="none" w:sz="0" w:space="0" w:color="auto"/>
                <w:bottom w:val="single" w:sz="8" w:space="5" w:color="D5D6D6"/>
                <w:right w:val="none" w:sz="0" w:space="0" w:color="auto"/>
              </w:pBdr>
              <w:spacing w:before="0" w:after="200" w:line="300" w:lineRule="atLeast"/>
              <w:ind w:left="300" w:right="300"/>
              <w:rPr>
                <w:rStyle w:val="divdocumentleft-box"/>
                <w:rFonts w:ascii="Century Gothic" w:eastAsia="Century Gothic" w:hAnsi="Century Gothic" w:cs="Century Gothic"/>
                <w:b/>
                <w:bCs/>
                <w:color w:val="002E58"/>
                <w:spacing w:val="0"/>
                <w:sz w:val="32"/>
                <w:szCs w:val="32"/>
                <w:bdr w:val="none" w:sz="0" w:space="0" w:color="auto"/>
                <w:vertAlign w:val="baseline"/>
              </w:rPr>
            </w:pPr>
            <w:r>
              <w:rPr>
                <w:rStyle w:val="divdocumentleft-box"/>
                <w:rFonts w:ascii="Century Gothic" w:eastAsia="Century Gothic" w:hAnsi="Century Gothic" w:cs="Century Gothic"/>
                <w:b/>
                <w:bCs/>
                <w:spacing w:val="0"/>
                <w:sz w:val="32"/>
                <w:szCs w:val="32"/>
                <w:bdr w:val="none" w:sz="0" w:space="0" w:color="auto"/>
                <w:vertAlign w:val="baseline"/>
              </w:rPr>
              <w:t>Work History</w:t>
            </w:r>
          </w:p>
          <w:p>
            <w:pPr>
              <w:pStyle w:val="headinggapdiv"/>
              <w:pBdr>
                <w:top w:val="none" w:sz="0" w:space="0" w:color="auto"/>
                <w:left w:val="none" w:sz="0" w:space="0" w:color="auto"/>
                <w:bottom w:val="none" w:sz="0" w:space="0" w:color="auto"/>
                <w:right w:val="none" w:sz="0" w:space="0" w:color="auto"/>
              </w:pBdr>
              <w:spacing w:before="0" w:after="0" w:line="360" w:lineRule="atLeast"/>
              <w:ind w:left="0" w:right="0"/>
              <w:rPr>
                <w:rStyle w:val="divdocumentleft-box"/>
                <w:rFonts w:ascii="Century Gothic" w:eastAsia="Century Gothic" w:hAnsi="Century Gothic" w:cs="Century Gothic"/>
                <w:vanish/>
                <w:color w:val="343434"/>
                <w:sz w:val="22"/>
                <w:szCs w:val="22"/>
                <w:bdr w:val="none" w:sz="0" w:space="0" w:color="auto"/>
                <w:vertAlign w:val="baseline"/>
              </w:rPr>
            </w:pPr>
            <w:r>
              <w:rPr>
                <w:rStyle w:val="divdocumentleft-box"/>
                <w:rFonts w:ascii="Century Gothic" w:eastAsia="Century Gothic" w:hAnsi="Century Gothic" w:cs="Century Gothic"/>
                <w:color w:val="343434"/>
                <w:sz w:val="22"/>
                <w:szCs w:val="22"/>
                <w:bdr w:val="none" w:sz="0" w:space="0" w:color="auto"/>
                <w:vertAlign w:val="baseline"/>
              </w:rPr>
              <w:t> </w:t>
            </w:r>
          </w:p>
          <w:tbl>
            <w:tblPr>
              <w:tblStyle w:val="divdocumentsectionexperienceparagraph"/>
              <w:tblCellSpacing w:w="0" w:type="dxa"/>
              <w:tblLayout w:type="fixed"/>
              <w:tblCellMar>
                <w:top w:w="0" w:type="dxa"/>
                <w:left w:w="0" w:type="dxa"/>
                <w:bottom w:w="0" w:type="dxa"/>
                <w:right w:w="0" w:type="dxa"/>
              </w:tblCellMar>
              <w:tblLook w:val="05E0"/>
            </w:tblPr>
            <w:tblGrid>
              <w:gridCol w:w="300"/>
              <w:gridCol w:w="1300"/>
              <w:gridCol w:w="520"/>
              <w:gridCol w:w="6440"/>
            </w:tblGrid>
            <w:tr>
              <w:tblPrEx>
                <w:tblCellSpacing w:w="0" w:type="dxa"/>
                <w:tblLayout w:type="fixed"/>
                <w:tblCellMar>
                  <w:top w:w="0" w:type="dxa"/>
                  <w:left w:w="0" w:type="dxa"/>
                  <w:bottom w:w="0" w:type="dxa"/>
                  <w:right w:w="0" w:type="dxa"/>
                </w:tblCellMar>
                <w:tblLook w:val="05E0"/>
              </w:tblPrEx>
              <w:trPr>
                <w:tblCellSpacing w:w="0" w:type="dxa"/>
              </w:trPr>
              <w:tc>
                <w:tcPr>
                  <w:tcW w:w="300" w:type="dxa"/>
                  <w:tcMar>
                    <w:top w:w="200" w:type="dxa"/>
                    <w:left w:w="0" w:type="dxa"/>
                    <w:bottom w:w="0" w:type="dxa"/>
                    <w:right w:w="0" w:type="dxa"/>
                  </w:tcMar>
                  <w:vAlign w:val="top"/>
                  <w:hideMark/>
                </w:tcPr>
                <w:p>
                  <w:pPr>
                    <w:pStyle w:val="divdocumentleft-boxemptycellParagraph"/>
                    <w:spacing w:line="360" w:lineRule="atLeast"/>
                    <w:ind w:left="0" w:right="0"/>
                    <w:rPr>
                      <w:rStyle w:val="divdocumentleft-boxemptycell"/>
                      <w:rFonts w:ascii="Century Gothic" w:eastAsia="Century Gothic" w:hAnsi="Century Gothic" w:cs="Century Gothic"/>
                      <w:color w:val="343434"/>
                      <w:spacing w:val="4"/>
                      <w:sz w:val="22"/>
                      <w:szCs w:val="22"/>
                      <w:bdr w:val="none" w:sz="0" w:space="0" w:color="auto"/>
                      <w:vertAlign w:val="baseline"/>
                    </w:rPr>
                  </w:pPr>
                  <w:r>
                    <w:rPr>
                      <w:rStyle w:val="divdocumentleft-boxemptycell"/>
                      <w:rFonts w:ascii="Century Gothic" w:eastAsia="Century Gothic" w:hAnsi="Century Gothic" w:cs="Century Gothic"/>
                      <w:color w:val="343434"/>
                      <w:spacing w:val="4"/>
                      <w:sz w:val="22"/>
                      <w:szCs w:val="22"/>
                      <w:bdr w:val="none" w:sz="0" w:space="0" w:color="auto"/>
                      <w:vertAlign w:val="baseline"/>
                    </w:rPr>
                    <w:t> </w:t>
                  </w:r>
                </w:p>
              </w:tc>
              <w:tc>
                <w:tcPr>
                  <w:tcW w:w="1300" w:type="dxa"/>
                  <w:tcMar>
                    <w:top w:w="200" w:type="dxa"/>
                    <w:left w:w="0" w:type="dxa"/>
                    <w:bottom w:w="0" w:type="dxa"/>
                    <w:right w:w="0" w:type="dxa"/>
                  </w:tcMar>
                  <w:vAlign w:val="top"/>
                  <w:hideMark/>
                </w:tcPr>
                <w:p>
                  <w:pPr>
                    <w:pStyle w:val="divdocumentleft-boxemptycellParagraph"/>
                    <w:spacing w:line="360" w:lineRule="atLeast"/>
                    <w:ind w:left="0" w:right="0"/>
                    <w:rPr>
                      <w:rStyle w:val="divdocumentleft-boxemptycell"/>
                      <w:rFonts w:ascii="Century Gothic" w:eastAsia="Century Gothic" w:hAnsi="Century Gothic" w:cs="Century Gothic"/>
                      <w:color w:val="343434"/>
                      <w:spacing w:val="4"/>
                      <w:sz w:val="22"/>
                      <w:szCs w:val="22"/>
                      <w:bdr w:val="none" w:sz="0" w:space="0" w:color="auto"/>
                      <w:vertAlign w:val="baseline"/>
                    </w:rPr>
                  </w:pPr>
                  <w:r>
                    <w:rPr>
                      <w:rStyle w:val="divdocumentjobdates"/>
                      <w:rFonts w:ascii="Century Gothic" w:eastAsia="Century Gothic" w:hAnsi="Century Gothic" w:cs="Century Gothic"/>
                      <w:color w:val="343434"/>
                      <w:spacing w:val="4"/>
                    </w:rPr>
                    <w:t>2019-09</w:t>
                  </w:r>
                  <w:r>
                    <w:rPr>
                      <w:rStyle w:val="span"/>
                      <w:rFonts w:ascii="Century Gothic" w:eastAsia="Century Gothic" w:hAnsi="Century Gothic" w:cs="Century Gothic"/>
                      <w:color w:val="343434"/>
                      <w:spacing w:val="4"/>
                      <w:sz w:val="22"/>
                      <w:szCs w:val="22"/>
                    </w:rPr>
                    <w:t xml:space="preserve"> - </w:t>
                  </w:r>
                  <w:r>
                    <w:rPr>
                      <w:rStyle w:val="divdocumentjobdates"/>
                      <w:rFonts w:ascii="Century Gothic" w:eastAsia="Century Gothic" w:hAnsi="Century Gothic" w:cs="Century Gothic"/>
                      <w:color w:val="343434"/>
                      <w:spacing w:val="4"/>
                    </w:rPr>
                    <w:t>2019-12</w:t>
                  </w:r>
                </w:p>
              </w:tc>
              <w:tc>
                <w:tcPr>
                  <w:tcW w:w="520" w:type="dxa"/>
                  <w:tcMar>
                    <w:top w:w="200" w:type="dxa"/>
                    <w:left w:w="0" w:type="dxa"/>
                    <w:bottom w:w="0" w:type="dxa"/>
                    <w:right w:w="0" w:type="dxa"/>
                  </w:tcMar>
                  <w:vAlign w:val="top"/>
                  <w:hideMark/>
                </w:tcPr>
                <w:p>
                  <w:pPr>
                    <w:pStyle w:val="divdocumentleft-boxemptycellParagraph"/>
                    <w:spacing w:line="360" w:lineRule="atLeast"/>
                    <w:ind w:left="0" w:right="0"/>
                    <w:rPr>
                      <w:rStyle w:val="divdocumentleft-boxpaddedlinedate-content"/>
                      <w:rFonts w:ascii="Century Gothic" w:eastAsia="Century Gothic" w:hAnsi="Century Gothic" w:cs="Century Gothic"/>
                      <w:color w:val="343434"/>
                      <w:spacing w:val="4"/>
                      <w:sz w:val="22"/>
                      <w:szCs w:val="22"/>
                      <w:bdr w:val="none" w:sz="0" w:space="0" w:color="auto"/>
                      <w:vertAlign w:val="baseline"/>
                    </w:rPr>
                  </w:pPr>
                  <w:r>
                    <w:rPr>
                      <w:rStyle w:val="divdocumentleft-boxdatetablepindcell"/>
                      <w:rFonts w:ascii="Century Gothic" w:eastAsia="Century Gothic" w:hAnsi="Century Gothic" w:cs="Century Gothic"/>
                      <w:color w:val="343434"/>
                      <w:spacing w:val="4"/>
                      <w:sz w:val="22"/>
                      <w:szCs w:val="22"/>
                      <w:bdr w:val="none" w:sz="0" w:space="0" w:color="auto"/>
                      <w:vertAlign w:val="baseline"/>
                    </w:rPr>
                    <w:t> </w:t>
                  </w:r>
                </w:p>
              </w:tc>
              <w:tc>
                <w:tcPr>
                  <w:tcW w:w="6440" w:type="dxa"/>
                  <w:tcMar>
                    <w:top w:w="200" w:type="dxa"/>
                    <w:left w:w="0" w:type="dxa"/>
                    <w:bottom w:w="0" w:type="dxa"/>
                    <w:right w:w="0" w:type="dxa"/>
                  </w:tcMar>
                  <w:vAlign w:val="top"/>
                  <w:hideMark/>
                </w:tcPr>
                <w:p>
                  <w:pPr>
                    <w:pStyle w:val="divdocumentleft-boxsectionexperiencesinglecolumnpaddedline"/>
                    <w:spacing w:before="0" w:after="0" w:line="360" w:lineRule="atLeast"/>
                    <w:ind w:left="0" w:right="300"/>
                    <w:rPr>
                      <w:rStyle w:val="divdocumentleft-boxdatetablesinglecolumn"/>
                      <w:rFonts w:ascii="Century Gothic" w:eastAsia="Century Gothic" w:hAnsi="Century Gothic" w:cs="Century Gothic"/>
                      <w:color w:val="343434"/>
                      <w:spacing w:val="4"/>
                      <w:sz w:val="22"/>
                      <w:szCs w:val="22"/>
                      <w:bdr w:val="none" w:sz="0" w:space="0" w:color="auto"/>
                      <w:vertAlign w:val="baseline"/>
                    </w:rPr>
                  </w:pPr>
                  <w:r>
                    <w:rPr>
                      <w:rStyle w:val="divdocumentjobtitle"/>
                      <w:rFonts w:ascii="Century Gothic" w:eastAsia="Century Gothic" w:hAnsi="Century Gothic" w:cs="Century Gothic"/>
                      <w:b/>
                      <w:bCs/>
                      <w:color w:val="343434"/>
                      <w:spacing w:val="4"/>
                    </w:rPr>
                    <w:t>Front End Developer Intern</w:t>
                  </w:r>
                </w:p>
                <w:p>
                  <w:pPr>
                    <w:pStyle w:val="divdocumentleft-boxsectionexperiencesinglecolumnpaddedline"/>
                    <w:spacing w:before="80" w:after="0" w:line="360" w:lineRule="atLeast"/>
                    <w:ind w:left="0" w:right="300"/>
                    <w:rPr>
                      <w:rStyle w:val="divdocumentleft-boxdatetablesinglecolumn"/>
                      <w:rFonts w:ascii="Century Gothic" w:eastAsia="Century Gothic" w:hAnsi="Century Gothic" w:cs="Century Gothic"/>
                      <w:i/>
                      <w:iCs/>
                      <w:color w:val="343434"/>
                      <w:spacing w:val="4"/>
                      <w:sz w:val="22"/>
                      <w:szCs w:val="22"/>
                      <w:bdr w:val="none" w:sz="0" w:space="0" w:color="auto"/>
                      <w:vertAlign w:val="baseline"/>
                    </w:rPr>
                  </w:pPr>
                  <w:r>
                    <w:rPr>
                      <w:rStyle w:val="span"/>
                      <w:rFonts w:ascii="Century Gothic" w:eastAsia="Century Gothic" w:hAnsi="Century Gothic" w:cs="Century Gothic"/>
                      <w:i/>
                      <w:iCs/>
                      <w:color w:val="343434"/>
                      <w:spacing w:val="4"/>
                      <w:sz w:val="22"/>
                      <w:szCs w:val="22"/>
                    </w:rPr>
                    <w:t>HNG Internship 6.0</w:t>
                  </w:r>
                  <w:r>
                    <w:rPr>
                      <w:rStyle w:val="span"/>
                      <w:rFonts w:ascii="Century Gothic" w:eastAsia="Century Gothic" w:hAnsi="Century Gothic" w:cs="Century Gothic"/>
                      <w:i/>
                      <w:iCs/>
                      <w:color w:val="343434"/>
                      <w:spacing w:val="4"/>
                      <w:sz w:val="22"/>
                      <w:szCs w:val="22"/>
                    </w:rPr>
                    <w:t>,</w:t>
                  </w:r>
                  <w:r>
                    <w:rPr>
                      <w:rStyle w:val="divdocumentleft-boxdatetablesinglecolumn"/>
                      <w:rFonts w:ascii="Century Gothic" w:eastAsia="Century Gothic" w:hAnsi="Century Gothic" w:cs="Century Gothic"/>
                      <w:i/>
                      <w:iCs/>
                      <w:color w:val="343434"/>
                      <w:spacing w:val="4"/>
                      <w:sz w:val="22"/>
                      <w:szCs w:val="22"/>
                      <w:bdr w:val="none" w:sz="0" w:space="0" w:color="auto"/>
                      <w:vertAlign w:val="baseline"/>
                    </w:rPr>
                    <w:t xml:space="preserve"> </w:t>
                  </w:r>
                  <w:r>
                    <w:rPr>
                      <w:rStyle w:val="span"/>
                      <w:rFonts w:ascii="Century Gothic" w:eastAsia="Century Gothic" w:hAnsi="Century Gothic" w:cs="Century Gothic"/>
                      <w:i/>
                      <w:iCs/>
                      <w:color w:val="343434"/>
                      <w:spacing w:val="4"/>
                      <w:sz w:val="22"/>
                      <w:szCs w:val="22"/>
                    </w:rPr>
                    <w:t>Benin</w:t>
                  </w:r>
                  <w:r>
                    <w:rPr>
                      <w:rStyle w:val="span"/>
                      <w:rFonts w:ascii="Century Gothic" w:eastAsia="Century Gothic" w:hAnsi="Century Gothic" w:cs="Century Gothic"/>
                      <w:i/>
                      <w:iCs/>
                      <w:color w:val="343434"/>
                      <w:spacing w:val="4"/>
                      <w:sz w:val="22"/>
                      <w:szCs w:val="22"/>
                    </w:rPr>
                    <w:t xml:space="preserve">, </w:t>
                  </w:r>
                  <w:r>
                    <w:rPr>
                      <w:rStyle w:val="span"/>
                      <w:rFonts w:ascii="Century Gothic" w:eastAsia="Century Gothic" w:hAnsi="Century Gothic" w:cs="Century Gothic"/>
                      <w:i/>
                      <w:iCs/>
                      <w:color w:val="343434"/>
                      <w:spacing w:val="4"/>
                      <w:sz w:val="22"/>
                      <w:szCs w:val="22"/>
                    </w:rPr>
                    <w:t>Edo</w:t>
                  </w:r>
                </w:p>
                <w:p>
                  <w:pPr>
                    <w:pStyle w:val="divdocumentli"/>
                    <w:numPr>
                      <w:ilvl w:val="0"/>
                      <w:numId w:val="1"/>
                    </w:numPr>
                    <w:spacing w:before="0" w:after="0" w:line="360" w:lineRule="atLeast"/>
                    <w:ind w:left="300" w:right="300" w:hanging="301"/>
                    <w:jc w:val="left"/>
                    <w:rPr>
                      <w:rStyle w:val="divdocumentleft-boxdatetablesinglecolumn"/>
                      <w:rFonts w:ascii="Century Gothic" w:eastAsia="Century Gothic" w:hAnsi="Century Gothic" w:cs="Century Gothic"/>
                      <w:color w:val="343434"/>
                      <w:spacing w:val="4"/>
                      <w:sz w:val="22"/>
                      <w:szCs w:val="22"/>
                      <w:bdr w:val="none" w:sz="0" w:space="0" w:color="auto"/>
                      <w:vertAlign w:val="baseline"/>
                    </w:rPr>
                  </w:pPr>
                  <w:r>
                    <w:rPr>
                      <w:rStyle w:val="divdocumentleft-boxdatetablesinglecolumn"/>
                      <w:rFonts w:ascii="Century Gothic" w:eastAsia="Century Gothic" w:hAnsi="Century Gothic" w:cs="Century Gothic"/>
                      <w:color w:val="343434"/>
                      <w:spacing w:val="4"/>
                      <w:sz w:val="22"/>
                      <w:szCs w:val="22"/>
                      <w:bdr w:val="none" w:sz="0" w:space="0" w:color="auto"/>
                      <w:vertAlign w:val="baseline"/>
                    </w:rPr>
                    <w:t>Designed, implemented and monitored web pages and sites for continuous improvement.</w:t>
                  </w:r>
                </w:p>
                <w:p>
                  <w:pPr>
                    <w:pStyle w:val="divdocumentli"/>
                    <w:numPr>
                      <w:ilvl w:val="0"/>
                      <w:numId w:val="1"/>
                    </w:numPr>
                    <w:spacing w:before="0" w:after="0" w:line="360" w:lineRule="atLeast"/>
                    <w:ind w:left="300" w:right="300" w:hanging="301"/>
                    <w:jc w:val="left"/>
                    <w:rPr>
                      <w:rStyle w:val="divdocumentleft-boxdatetablesinglecolumn"/>
                      <w:rFonts w:ascii="Century Gothic" w:eastAsia="Century Gothic" w:hAnsi="Century Gothic" w:cs="Century Gothic"/>
                      <w:color w:val="343434"/>
                      <w:spacing w:val="4"/>
                      <w:sz w:val="22"/>
                      <w:szCs w:val="22"/>
                      <w:bdr w:val="none" w:sz="0" w:space="0" w:color="auto"/>
                      <w:vertAlign w:val="baseline"/>
                    </w:rPr>
                  </w:pPr>
                  <w:r>
                    <w:rPr>
                      <w:rStyle w:val="divdocumentleft-boxdatetablesinglecolumn"/>
                      <w:rFonts w:ascii="Century Gothic" w:eastAsia="Century Gothic" w:hAnsi="Century Gothic" w:cs="Century Gothic"/>
                      <w:color w:val="343434"/>
                      <w:spacing w:val="4"/>
                      <w:sz w:val="22"/>
                      <w:szCs w:val="22"/>
                      <w:bdr w:val="none" w:sz="0" w:space="0" w:color="auto"/>
                      <w:vertAlign w:val="baseline"/>
                    </w:rPr>
                    <w:t>Analyzed requirements and designed, developed and implemented software applications for multiple websites.</w:t>
                  </w:r>
                </w:p>
                <w:p>
                  <w:pPr>
                    <w:pStyle w:val="divdocumentli"/>
                    <w:numPr>
                      <w:ilvl w:val="0"/>
                      <w:numId w:val="1"/>
                    </w:numPr>
                    <w:spacing w:before="0" w:after="0" w:line="360" w:lineRule="atLeast"/>
                    <w:ind w:left="300" w:right="300" w:hanging="301"/>
                    <w:jc w:val="left"/>
                    <w:rPr>
                      <w:rStyle w:val="divdocumentleft-boxdatetablesinglecolumn"/>
                      <w:rFonts w:ascii="Century Gothic" w:eastAsia="Century Gothic" w:hAnsi="Century Gothic" w:cs="Century Gothic"/>
                      <w:color w:val="343434"/>
                      <w:spacing w:val="4"/>
                      <w:sz w:val="22"/>
                      <w:szCs w:val="22"/>
                      <w:bdr w:val="none" w:sz="0" w:space="0" w:color="auto"/>
                      <w:vertAlign w:val="baseline"/>
                    </w:rPr>
                  </w:pPr>
                  <w:r>
                    <w:rPr>
                      <w:rStyle w:val="divdocumentleft-boxdatetablesinglecolumn"/>
                      <w:rFonts w:ascii="Century Gothic" w:eastAsia="Century Gothic" w:hAnsi="Century Gothic" w:cs="Century Gothic"/>
                      <w:color w:val="343434"/>
                      <w:spacing w:val="4"/>
                      <w:sz w:val="22"/>
                      <w:szCs w:val="22"/>
                      <w:bdr w:val="none" w:sz="0" w:space="0" w:color="auto"/>
                      <w:vertAlign w:val="baseline"/>
                    </w:rPr>
                    <w:t>Conceived and built optimized landing pages in HTML and CSS, including Bootstrap integration and cross-browser compatibility, to support marketing.</w:t>
                  </w:r>
                </w:p>
                <w:p>
                  <w:pPr>
                    <w:pStyle w:val="divdocumentli"/>
                    <w:numPr>
                      <w:ilvl w:val="0"/>
                      <w:numId w:val="1"/>
                    </w:numPr>
                    <w:spacing w:before="0" w:after="0" w:line="360" w:lineRule="atLeast"/>
                    <w:ind w:left="300" w:right="300" w:hanging="301"/>
                    <w:jc w:val="left"/>
                    <w:rPr>
                      <w:rStyle w:val="divdocumentleft-boxdatetablesinglecolumn"/>
                      <w:rFonts w:ascii="Century Gothic" w:eastAsia="Century Gothic" w:hAnsi="Century Gothic" w:cs="Century Gothic"/>
                      <w:color w:val="343434"/>
                      <w:spacing w:val="4"/>
                      <w:sz w:val="22"/>
                      <w:szCs w:val="22"/>
                      <w:bdr w:val="none" w:sz="0" w:space="0" w:color="auto"/>
                      <w:vertAlign w:val="baseline"/>
                    </w:rPr>
                  </w:pPr>
                  <w:r>
                    <w:rPr>
                      <w:rStyle w:val="divdocumentleft-boxdatetablesinglecolumn"/>
                      <w:rFonts w:ascii="Century Gothic" w:eastAsia="Century Gothic" w:hAnsi="Century Gothic" w:cs="Century Gothic"/>
                      <w:color w:val="343434"/>
                      <w:spacing w:val="4"/>
                      <w:sz w:val="22"/>
                      <w:szCs w:val="22"/>
                      <w:bdr w:val="none" w:sz="0" w:space="0" w:color="auto"/>
                      <w:vertAlign w:val="baseline"/>
                    </w:rPr>
                    <w:t>Researched new technologies, software packages and hardware products for use in website projects.</w:t>
                  </w:r>
                </w:p>
                <w:p>
                  <w:pPr>
                    <w:pStyle w:val="divdocumentli"/>
                    <w:numPr>
                      <w:ilvl w:val="0"/>
                      <w:numId w:val="1"/>
                    </w:numPr>
                    <w:spacing w:before="0" w:after="0" w:line="360" w:lineRule="atLeast"/>
                    <w:ind w:left="300" w:right="300" w:hanging="301"/>
                    <w:jc w:val="left"/>
                    <w:rPr>
                      <w:rStyle w:val="divdocumentleft-boxdatetablesinglecolumn"/>
                      <w:rFonts w:ascii="Century Gothic" w:eastAsia="Century Gothic" w:hAnsi="Century Gothic" w:cs="Century Gothic"/>
                      <w:color w:val="343434"/>
                      <w:spacing w:val="4"/>
                      <w:sz w:val="22"/>
                      <w:szCs w:val="22"/>
                      <w:bdr w:val="none" w:sz="0" w:space="0" w:color="auto"/>
                      <w:vertAlign w:val="baseline"/>
                    </w:rPr>
                  </w:pPr>
                  <w:r>
                    <w:rPr>
                      <w:rStyle w:val="divdocumentleft-boxdatetablesinglecolumn"/>
                      <w:rFonts w:ascii="Century Gothic" w:eastAsia="Century Gothic" w:hAnsi="Century Gothic" w:cs="Century Gothic"/>
                      <w:color w:val="343434"/>
                      <w:spacing w:val="4"/>
                      <w:sz w:val="22"/>
                      <w:szCs w:val="22"/>
                      <w:bdr w:val="none" w:sz="0" w:space="0" w:color="auto"/>
                      <w:vertAlign w:val="baseline"/>
                    </w:rPr>
                    <w:t>Collaborated with in-house web designers to create sleek and innovative UI design.</w:t>
                  </w:r>
                </w:p>
                <w:p>
                  <w:pPr>
                    <w:pStyle w:val="divdocumentli"/>
                    <w:numPr>
                      <w:ilvl w:val="0"/>
                      <w:numId w:val="1"/>
                    </w:numPr>
                    <w:spacing w:before="0" w:after="0" w:line="360" w:lineRule="atLeast"/>
                    <w:ind w:left="300" w:right="300" w:hanging="301"/>
                    <w:jc w:val="left"/>
                    <w:rPr>
                      <w:rStyle w:val="divdocumentleft-boxdatetablesinglecolumn"/>
                      <w:rFonts w:ascii="Century Gothic" w:eastAsia="Century Gothic" w:hAnsi="Century Gothic" w:cs="Century Gothic"/>
                      <w:color w:val="343434"/>
                      <w:spacing w:val="4"/>
                      <w:sz w:val="22"/>
                      <w:szCs w:val="22"/>
                      <w:bdr w:val="none" w:sz="0" w:space="0" w:color="auto"/>
                      <w:vertAlign w:val="baseline"/>
                    </w:rPr>
                  </w:pPr>
                  <w:r>
                    <w:rPr>
                      <w:rStyle w:val="divdocumentleft-boxdatetablesinglecolumn"/>
                      <w:rFonts w:ascii="Century Gothic" w:eastAsia="Century Gothic" w:hAnsi="Century Gothic" w:cs="Century Gothic"/>
                      <w:color w:val="343434"/>
                      <w:spacing w:val="4"/>
                      <w:sz w:val="22"/>
                      <w:szCs w:val="22"/>
                      <w:bdr w:val="none" w:sz="0" w:space="0" w:color="auto"/>
                      <w:vertAlign w:val="baseline"/>
                    </w:rPr>
                    <w:t>Designed and executed security measures such as firewalls and encryption.</w:t>
                  </w:r>
                </w:p>
                <w:p>
                  <w:pPr>
                    <w:pStyle w:val="divdocumentli"/>
                    <w:numPr>
                      <w:ilvl w:val="0"/>
                      <w:numId w:val="1"/>
                    </w:numPr>
                    <w:spacing w:before="0" w:after="0" w:line="360" w:lineRule="atLeast"/>
                    <w:ind w:left="300" w:right="300" w:hanging="301"/>
                    <w:jc w:val="left"/>
                    <w:rPr>
                      <w:rStyle w:val="divdocumentleft-boxdatetablesinglecolumn"/>
                      <w:rFonts w:ascii="Century Gothic" w:eastAsia="Century Gothic" w:hAnsi="Century Gothic" w:cs="Century Gothic"/>
                      <w:color w:val="343434"/>
                      <w:spacing w:val="4"/>
                      <w:sz w:val="22"/>
                      <w:szCs w:val="22"/>
                      <w:bdr w:val="none" w:sz="0" w:space="0" w:color="auto"/>
                      <w:vertAlign w:val="baseline"/>
                    </w:rPr>
                  </w:pPr>
                  <w:r>
                    <w:rPr>
                      <w:rStyle w:val="divdocumentleft-boxdatetablesinglecolumn"/>
                      <w:rFonts w:ascii="Century Gothic" w:eastAsia="Century Gothic" w:hAnsi="Century Gothic" w:cs="Century Gothic"/>
                      <w:color w:val="343434"/>
                      <w:spacing w:val="4"/>
                      <w:sz w:val="22"/>
                      <w:szCs w:val="22"/>
                      <w:bdr w:val="none" w:sz="0" w:space="0" w:color="auto"/>
                      <w:vertAlign w:val="baseline"/>
                    </w:rPr>
                    <w:t>Planned and engineered RESTful web services to manipulate dynamic datasets.</w:t>
                  </w:r>
                </w:p>
                <w:p>
                  <w:pPr>
                    <w:pStyle w:val="divdocumentli"/>
                    <w:numPr>
                      <w:ilvl w:val="0"/>
                      <w:numId w:val="1"/>
                    </w:numPr>
                    <w:spacing w:before="0" w:after="0" w:line="360" w:lineRule="atLeast"/>
                    <w:ind w:left="300" w:right="300" w:hanging="301"/>
                    <w:jc w:val="left"/>
                    <w:rPr>
                      <w:rStyle w:val="divdocumentleft-boxdatetablesinglecolumn"/>
                      <w:rFonts w:ascii="Century Gothic" w:eastAsia="Century Gothic" w:hAnsi="Century Gothic" w:cs="Century Gothic"/>
                      <w:color w:val="343434"/>
                      <w:spacing w:val="4"/>
                      <w:sz w:val="22"/>
                      <w:szCs w:val="22"/>
                      <w:bdr w:val="none" w:sz="0" w:space="0" w:color="auto"/>
                      <w:vertAlign w:val="baseline"/>
                    </w:rPr>
                  </w:pPr>
                  <w:r>
                    <w:rPr>
                      <w:rStyle w:val="divdocumentleft-boxdatetablesinglecolumn"/>
                      <w:rFonts w:ascii="Century Gothic" w:eastAsia="Century Gothic" w:hAnsi="Century Gothic" w:cs="Century Gothic"/>
                      <w:color w:val="343434"/>
                      <w:spacing w:val="4"/>
                      <w:sz w:val="22"/>
                      <w:szCs w:val="22"/>
                      <w:bdr w:val="none" w:sz="0" w:space="0" w:color="auto"/>
                      <w:vertAlign w:val="baseline"/>
                    </w:rPr>
                    <w:t>Created site layout and user interface using HTML and CSS practices.</w:t>
                  </w:r>
                </w:p>
                <w:p>
                  <w:pPr>
                    <w:pStyle w:val="divdocumentli"/>
                    <w:numPr>
                      <w:ilvl w:val="0"/>
                      <w:numId w:val="1"/>
                    </w:numPr>
                    <w:spacing w:before="0" w:after="0" w:line="360" w:lineRule="atLeast"/>
                    <w:ind w:left="300" w:right="300" w:hanging="301"/>
                    <w:jc w:val="left"/>
                    <w:rPr>
                      <w:rStyle w:val="divdocumentleft-boxdatetablesinglecolumn"/>
                      <w:rFonts w:ascii="Century Gothic" w:eastAsia="Century Gothic" w:hAnsi="Century Gothic" w:cs="Century Gothic"/>
                      <w:color w:val="343434"/>
                      <w:spacing w:val="4"/>
                      <w:sz w:val="22"/>
                      <w:szCs w:val="22"/>
                      <w:bdr w:val="none" w:sz="0" w:space="0" w:color="auto"/>
                      <w:vertAlign w:val="baseline"/>
                    </w:rPr>
                  </w:pPr>
                  <w:r>
                    <w:rPr>
                      <w:rStyle w:val="divdocumentleft-boxdatetablesinglecolumn"/>
                      <w:rFonts w:ascii="Century Gothic" w:eastAsia="Century Gothic" w:hAnsi="Century Gothic" w:cs="Century Gothic"/>
                      <w:color w:val="343434"/>
                      <w:spacing w:val="4"/>
                      <w:sz w:val="22"/>
                      <w:szCs w:val="22"/>
                      <w:bdr w:val="none" w:sz="0" w:space="0" w:color="auto"/>
                      <w:vertAlign w:val="baseline"/>
                    </w:rPr>
                    <w:t>Helped in developing 2 web applications alongside other Software developers</w:t>
                  </w:r>
                </w:p>
              </w:tc>
            </w:tr>
          </w:tbl>
          <w:p>
            <w:pPr>
              <w:rPr>
                <w:vanish/>
              </w:rPr>
            </w:pPr>
          </w:p>
          <w:tbl>
            <w:tblPr>
              <w:tblStyle w:val="divdocumentsectionexperienceparagraph"/>
              <w:tblCellSpacing w:w="0" w:type="dxa"/>
              <w:tblLayout w:type="fixed"/>
              <w:tblCellMar>
                <w:top w:w="0" w:type="dxa"/>
                <w:left w:w="0" w:type="dxa"/>
                <w:bottom w:w="0" w:type="dxa"/>
                <w:right w:w="0" w:type="dxa"/>
              </w:tblCellMar>
              <w:tblLook w:val="05E0"/>
            </w:tblPr>
            <w:tblGrid>
              <w:gridCol w:w="300"/>
              <w:gridCol w:w="1300"/>
              <w:gridCol w:w="520"/>
              <w:gridCol w:w="6440"/>
            </w:tblGrid>
            <w:tr>
              <w:tblPrEx>
                <w:tblCellSpacing w:w="0" w:type="dxa"/>
                <w:tblLayout w:type="fixed"/>
                <w:tblCellMar>
                  <w:top w:w="0" w:type="dxa"/>
                  <w:left w:w="0" w:type="dxa"/>
                  <w:bottom w:w="0" w:type="dxa"/>
                  <w:right w:w="0" w:type="dxa"/>
                </w:tblCellMar>
                <w:tblLook w:val="05E0"/>
              </w:tblPrEx>
              <w:trPr>
                <w:tblCellSpacing w:w="0" w:type="dxa"/>
              </w:trPr>
              <w:tc>
                <w:tcPr>
                  <w:tcW w:w="300" w:type="dxa"/>
                  <w:tcMar>
                    <w:top w:w="200" w:type="dxa"/>
                    <w:left w:w="0" w:type="dxa"/>
                    <w:bottom w:w="0" w:type="dxa"/>
                    <w:right w:w="0" w:type="dxa"/>
                  </w:tcMar>
                  <w:vAlign w:val="top"/>
                  <w:hideMark/>
                </w:tcPr>
                <w:p>
                  <w:pPr>
                    <w:pStyle w:val="divdocumentleft-boxemptycellParagraph"/>
                    <w:spacing w:line="360" w:lineRule="atLeast"/>
                    <w:ind w:left="0" w:right="0"/>
                    <w:rPr>
                      <w:rStyle w:val="divdocumentleft-boxemptycell"/>
                      <w:rFonts w:ascii="Century Gothic" w:eastAsia="Century Gothic" w:hAnsi="Century Gothic" w:cs="Century Gothic"/>
                      <w:color w:val="343434"/>
                      <w:spacing w:val="4"/>
                      <w:sz w:val="22"/>
                      <w:szCs w:val="22"/>
                      <w:bdr w:val="none" w:sz="0" w:space="0" w:color="auto"/>
                      <w:vertAlign w:val="baseline"/>
                    </w:rPr>
                  </w:pPr>
                  <w:r>
                    <w:rPr>
                      <w:rStyle w:val="divdocumentleft-boxemptycell"/>
                      <w:rFonts w:ascii="Century Gothic" w:eastAsia="Century Gothic" w:hAnsi="Century Gothic" w:cs="Century Gothic"/>
                      <w:color w:val="343434"/>
                      <w:spacing w:val="4"/>
                      <w:sz w:val="22"/>
                      <w:szCs w:val="22"/>
                      <w:bdr w:val="none" w:sz="0" w:space="0" w:color="auto"/>
                      <w:vertAlign w:val="baseline"/>
                    </w:rPr>
                    <w:t> </w:t>
                  </w:r>
                </w:p>
              </w:tc>
              <w:tc>
                <w:tcPr>
                  <w:tcW w:w="1300" w:type="dxa"/>
                  <w:tcMar>
                    <w:top w:w="200" w:type="dxa"/>
                    <w:left w:w="0" w:type="dxa"/>
                    <w:bottom w:w="0" w:type="dxa"/>
                    <w:right w:w="0" w:type="dxa"/>
                  </w:tcMar>
                  <w:vAlign w:val="top"/>
                  <w:hideMark/>
                </w:tcPr>
                <w:p>
                  <w:pPr>
                    <w:pStyle w:val="divdocumentleft-boxemptycellParagraph"/>
                    <w:spacing w:line="360" w:lineRule="atLeast"/>
                    <w:ind w:left="0" w:right="0"/>
                    <w:rPr>
                      <w:rStyle w:val="divdocumentleft-boxemptycell"/>
                      <w:rFonts w:ascii="Century Gothic" w:eastAsia="Century Gothic" w:hAnsi="Century Gothic" w:cs="Century Gothic"/>
                      <w:color w:val="343434"/>
                      <w:spacing w:val="4"/>
                      <w:sz w:val="22"/>
                      <w:szCs w:val="22"/>
                      <w:bdr w:val="none" w:sz="0" w:space="0" w:color="auto"/>
                      <w:vertAlign w:val="baseline"/>
                    </w:rPr>
                  </w:pPr>
                  <w:r>
                    <w:rPr>
                      <w:rStyle w:val="divdocumentjobdates"/>
                      <w:rFonts w:ascii="Century Gothic" w:eastAsia="Century Gothic" w:hAnsi="Century Gothic" w:cs="Century Gothic"/>
                      <w:color w:val="343434"/>
                      <w:spacing w:val="4"/>
                    </w:rPr>
                    <w:t>2017-09</w:t>
                  </w:r>
                  <w:r>
                    <w:rPr>
                      <w:rStyle w:val="span"/>
                      <w:rFonts w:ascii="Century Gothic" w:eastAsia="Century Gothic" w:hAnsi="Century Gothic" w:cs="Century Gothic"/>
                      <w:color w:val="343434"/>
                      <w:spacing w:val="4"/>
                      <w:sz w:val="22"/>
                      <w:szCs w:val="22"/>
                    </w:rPr>
                    <w:t xml:space="preserve"> - </w:t>
                  </w:r>
                  <w:r>
                    <w:rPr>
                      <w:rStyle w:val="divdocumentjobdates"/>
                      <w:rFonts w:ascii="Century Gothic" w:eastAsia="Century Gothic" w:hAnsi="Century Gothic" w:cs="Century Gothic"/>
                      <w:color w:val="343434"/>
                      <w:spacing w:val="4"/>
                    </w:rPr>
                    <w:t>2018-07</w:t>
                  </w:r>
                </w:p>
              </w:tc>
              <w:tc>
                <w:tcPr>
                  <w:tcW w:w="520" w:type="dxa"/>
                  <w:tcMar>
                    <w:top w:w="200" w:type="dxa"/>
                    <w:left w:w="0" w:type="dxa"/>
                    <w:bottom w:w="0" w:type="dxa"/>
                    <w:right w:w="0" w:type="dxa"/>
                  </w:tcMar>
                  <w:vAlign w:val="top"/>
                  <w:hideMark/>
                </w:tcPr>
                <w:p>
                  <w:pPr>
                    <w:pStyle w:val="divdocumentleft-boxemptycellParagraph"/>
                    <w:spacing w:line="360" w:lineRule="atLeast"/>
                    <w:ind w:left="0" w:right="0"/>
                    <w:rPr>
                      <w:rStyle w:val="divdocumentleft-boxpaddedlinedate-content"/>
                      <w:rFonts w:ascii="Century Gothic" w:eastAsia="Century Gothic" w:hAnsi="Century Gothic" w:cs="Century Gothic"/>
                      <w:color w:val="343434"/>
                      <w:spacing w:val="4"/>
                      <w:sz w:val="22"/>
                      <w:szCs w:val="22"/>
                      <w:bdr w:val="none" w:sz="0" w:space="0" w:color="auto"/>
                      <w:vertAlign w:val="baseline"/>
                    </w:rPr>
                  </w:pPr>
                  <w:r>
                    <w:rPr>
                      <w:rStyle w:val="divdocumentleft-boxdatetablepindcell"/>
                      <w:rFonts w:ascii="Century Gothic" w:eastAsia="Century Gothic" w:hAnsi="Century Gothic" w:cs="Century Gothic"/>
                      <w:color w:val="343434"/>
                      <w:spacing w:val="4"/>
                      <w:sz w:val="22"/>
                      <w:szCs w:val="22"/>
                      <w:bdr w:val="none" w:sz="0" w:space="0" w:color="auto"/>
                      <w:vertAlign w:val="baseline"/>
                    </w:rPr>
                    <w:t> </w:t>
                  </w:r>
                </w:p>
              </w:tc>
              <w:tc>
                <w:tcPr>
                  <w:tcW w:w="6440" w:type="dxa"/>
                  <w:tcMar>
                    <w:top w:w="200" w:type="dxa"/>
                    <w:left w:w="0" w:type="dxa"/>
                    <w:bottom w:w="0" w:type="dxa"/>
                    <w:right w:w="0" w:type="dxa"/>
                  </w:tcMar>
                  <w:vAlign w:val="top"/>
                  <w:hideMark/>
                </w:tcPr>
                <w:p>
                  <w:pPr>
                    <w:pStyle w:val="divdocumentleft-boxsectionexperiencesinglecolumnpaddedline"/>
                    <w:spacing w:before="0" w:after="0" w:line="360" w:lineRule="atLeast"/>
                    <w:ind w:left="0" w:right="300"/>
                    <w:rPr>
                      <w:rStyle w:val="divdocumentleft-boxdatetablesinglecolumn"/>
                      <w:rFonts w:ascii="Century Gothic" w:eastAsia="Century Gothic" w:hAnsi="Century Gothic" w:cs="Century Gothic"/>
                      <w:color w:val="343434"/>
                      <w:spacing w:val="4"/>
                      <w:sz w:val="22"/>
                      <w:szCs w:val="22"/>
                      <w:bdr w:val="none" w:sz="0" w:space="0" w:color="auto"/>
                      <w:vertAlign w:val="baseline"/>
                    </w:rPr>
                  </w:pPr>
                  <w:r>
                    <w:rPr>
                      <w:rStyle w:val="divdocumentjobtitle"/>
                      <w:rFonts w:ascii="Century Gothic" w:eastAsia="Century Gothic" w:hAnsi="Century Gothic" w:cs="Century Gothic"/>
                      <w:b/>
                      <w:bCs/>
                      <w:color w:val="343434"/>
                      <w:spacing w:val="4"/>
                    </w:rPr>
                    <w:t>IT Consultant</w:t>
                  </w:r>
                </w:p>
                <w:p>
                  <w:pPr>
                    <w:pStyle w:val="divdocumentleft-boxsectionexperiencesinglecolumnpaddedline"/>
                    <w:spacing w:before="80" w:after="0" w:line="360" w:lineRule="atLeast"/>
                    <w:ind w:left="0" w:right="300"/>
                    <w:rPr>
                      <w:rStyle w:val="divdocumentleft-boxdatetablesinglecolumn"/>
                      <w:rFonts w:ascii="Century Gothic" w:eastAsia="Century Gothic" w:hAnsi="Century Gothic" w:cs="Century Gothic"/>
                      <w:i/>
                      <w:iCs/>
                      <w:color w:val="343434"/>
                      <w:spacing w:val="4"/>
                      <w:sz w:val="22"/>
                      <w:szCs w:val="22"/>
                      <w:bdr w:val="none" w:sz="0" w:space="0" w:color="auto"/>
                      <w:vertAlign w:val="baseline"/>
                    </w:rPr>
                  </w:pPr>
                  <w:r>
                    <w:rPr>
                      <w:rStyle w:val="span"/>
                      <w:rFonts w:ascii="Century Gothic" w:eastAsia="Century Gothic" w:hAnsi="Century Gothic" w:cs="Century Gothic"/>
                      <w:i/>
                      <w:iCs/>
                      <w:color w:val="343434"/>
                      <w:spacing w:val="4"/>
                      <w:sz w:val="22"/>
                      <w:szCs w:val="22"/>
                    </w:rPr>
                    <w:t>Edo State House Of Assembly</w:t>
                  </w:r>
                  <w:r>
                    <w:rPr>
                      <w:rStyle w:val="span"/>
                      <w:rFonts w:ascii="Century Gothic" w:eastAsia="Century Gothic" w:hAnsi="Century Gothic" w:cs="Century Gothic"/>
                      <w:i/>
                      <w:iCs/>
                      <w:color w:val="343434"/>
                      <w:spacing w:val="4"/>
                      <w:sz w:val="22"/>
                      <w:szCs w:val="22"/>
                    </w:rPr>
                    <w:t>,</w:t>
                  </w:r>
                  <w:r>
                    <w:rPr>
                      <w:rStyle w:val="divdocumentleft-boxdatetablesinglecolumn"/>
                      <w:rFonts w:ascii="Century Gothic" w:eastAsia="Century Gothic" w:hAnsi="Century Gothic" w:cs="Century Gothic"/>
                      <w:i/>
                      <w:iCs/>
                      <w:color w:val="343434"/>
                      <w:spacing w:val="4"/>
                      <w:sz w:val="22"/>
                      <w:szCs w:val="22"/>
                      <w:bdr w:val="none" w:sz="0" w:space="0" w:color="auto"/>
                      <w:vertAlign w:val="baseline"/>
                    </w:rPr>
                    <w:t xml:space="preserve"> </w:t>
                  </w:r>
                  <w:r>
                    <w:rPr>
                      <w:rStyle w:val="span"/>
                      <w:rFonts w:ascii="Century Gothic" w:eastAsia="Century Gothic" w:hAnsi="Century Gothic" w:cs="Century Gothic"/>
                      <w:i/>
                      <w:iCs/>
                      <w:color w:val="343434"/>
                      <w:spacing w:val="4"/>
                      <w:sz w:val="22"/>
                      <w:szCs w:val="22"/>
                    </w:rPr>
                    <w:t>Benin</w:t>
                  </w:r>
                  <w:r>
                    <w:rPr>
                      <w:rStyle w:val="span"/>
                      <w:rFonts w:ascii="Century Gothic" w:eastAsia="Century Gothic" w:hAnsi="Century Gothic" w:cs="Century Gothic"/>
                      <w:i/>
                      <w:iCs/>
                      <w:color w:val="343434"/>
                      <w:spacing w:val="4"/>
                      <w:sz w:val="22"/>
                      <w:szCs w:val="22"/>
                    </w:rPr>
                    <w:t xml:space="preserve">, </w:t>
                  </w:r>
                  <w:r>
                    <w:rPr>
                      <w:rStyle w:val="span"/>
                      <w:rFonts w:ascii="Century Gothic" w:eastAsia="Century Gothic" w:hAnsi="Century Gothic" w:cs="Century Gothic"/>
                      <w:i/>
                      <w:iCs/>
                      <w:color w:val="343434"/>
                      <w:spacing w:val="4"/>
                      <w:sz w:val="22"/>
                      <w:szCs w:val="22"/>
                    </w:rPr>
                    <w:t>Edo</w:t>
                  </w:r>
                </w:p>
                <w:p>
                  <w:pPr>
                    <w:pStyle w:val="divdocumentli"/>
                    <w:numPr>
                      <w:ilvl w:val="0"/>
                      <w:numId w:val="2"/>
                    </w:numPr>
                    <w:spacing w:before="0" w:after="0" w:line="360" w:lineRule="atLeast"/>
                    <w:ind w:left="300" w:right="300" w:hanging="301"/>
                    <w:jc w:val="left"/>
                    <w:rPr>
                      <w:rStyle w:val="divdocumentleft-boxdatetablesinglecolumn"/>
                      <w:rFonts w:ascii="Century Gothic" w:eastAsia="Century Gothic" w:hAnsi="Century Gothic" w:cs="Century Gothic"/>
                      <w:color w:val="343434"/>
                      <w:spacing w:val="4"/>
                      <w:sz w:val="22"/>
                      <w:szCs w:val="22"/>
                      <w:bdr w:val="none" w:sz="0" w:space="0" w:color="auto"/>
                      <w:vertAlign w:val="baseline"/>
                    </w:rPr>
                  </w:pPr>
                  <w:r>
                    <w:rPr>
                      <w:rStyle w:val="divdocumentleft-boxdatetablesinglecolumn"/>
                      <w:rFonts w:ascii="Century Gothic" w:eastAsia="Century Gothic" w:hAnsi="Century Gothic" w:cs="Century Gothic"/>
                      <w:color w:val="343434"/>
                      <w:spacing w:val="4"/>
                      <w:sz w:val="22"/>
                      <w:szCs w:val="22"/>
                      <w:bdr w:val="none" w:sz="0" w:space="0" w:color="auto"/>
                      <w:vertAlign w:val="baseline"/>
                    </w:rPr>
                    <w:t>Adjusted software parameters to boost performance and incorporate new features.</w:t>
                  </w:r>
                </w:p>
                <w:p>
                  <w:pPr>
                    <w:pStyle w:val="divdocumentli"/>
                    <w:numPr>
                      <w:ilvl w:val="0"/>
                      <w:numId w:val="2"/>
                    </w:numPr>
                    <w:spacing w:before="0" w:after="0" w:line="360" w:lineRule="atLeast"/>
                    <w:ind w:left="300" w:right="300" w:hanging="301"/>
                    <w:jc w:val="left"/>
                    <w:rPr>
                      <w:rStyle w:val="divdocumentleft-boxdatetablesinglecolumn"/>
                      <w:rFonts w:ascii="Century Gothic" w:eastAsia="Century Gothic" w:hAnsi="Century Gothic" w:cs="Century Gothic"/>
                      <w:color w:val="343434"/>
                      <w:spacing w:val="4"/>
                      <w:sz w:val="22"/>
                      <w:szCs w:val="22"/>
                      <w:bdr w:val="none" w:sz="0" w:space="0" w:color="auto"/>
                      <w:vertAlign w:val="baseline"/>
                    </w:rPr>
                  </w:pPr>
                  <w:r>
                    <w:rPr>
                      <w:rStyle w:val="divdocumentleft-boxdatetablesinglecolumn"/>
                      <w:rFonts w:ascii="Century Gothic" w:eastAsia="Century Gothic" w:hAnsi="Century Gothic" w:cs="Century Gothic"/>
                      <w:color w:val="343434"/>
                      <w:spacing w:val="4"/>
                      <w:sz w:val="22"/>
                      <w:szCs w:val="22"/>
                      <w:bdr w:val="none" w:sz="0" w:space="0" w:color="auto"/>
                      <w:vertAlign w:val="baseline"/>
                    </w:rPr>
                    <w:t>Inspected equipment, assessed functionality and optimized controls.</w:t>
                  </w:r>
                </w:p>
                <w:p>
                  <w:pPr>
                    <w:pStyle w:val="divdocumentli"/>
                    <w:numPr>
                      <w:ilvl w:val="0"/>
                      <w:numId w:val="2"/>
                    </w:numPr>
                    <w:spacing w:before="0" w:after="0" w:line="360" w:lineRule="atLeast"/>
                    <w:ind w:left="300" w:right="300" w:hanging="301"/>
                    <w:jc w:val="left"/>
                    <w:rPr>
                      <w:rStyle w:val="divdocumentleft-boxdatetablesinglecolumn"/>
                      <w:rFonts w:ascii="Century Gothic" w:eastAsia="Century Gothic" w:hAnsi="Century Gothic" w:cs="Century Gothic"/>
                      <w:color w:val="343434"/>
                      <w:spacing w:val="4"/>
                      <w:sz w:val="22"/>
                      <w:szCs w:val="22"/>
                      <w:bdr w:val="none" w:sz="0" w:space="0" w:color="auto"/>
                      <w:vertAlign w:val="baseline"/>
                    </w:rPr>
                  </w:pPr>
                  <w:r>
                    <w:rPr>
                      <w:rStyle w:val="divdocumentleft-boxdatetablesinglecolumn"/>
                      <w:rFonts w:ascii="Century Gothic" w:eastAsia="Century Gothic" w:hAnsi="Century Gothic" w:cs="Century Gothic"/>
                      <w:color w:val="343434"/>
                      <w:spacing w:val="4"/>
                      <w:sz w:val="22"/>
                      <w:szCs w:val="22"/>
                      <w:bdr w:val="none" w:sz="0" w:space="0" w:color="auto"/>
                      <w:vertAlign w:val="baseline"/>
                    </w:rPr>
                    <w:t>Walked clients and internal staff through troubleshooting steps to resolve common software issues.</w:t>
                  </w:r>
                </w:p>
                <w:p>
                  <w:pPr>
                    <w:pStyle w:val="divdocumentli"/>
                    <w:numPr>
                      <w:ilvl w:val="0"/>
                      <w:numId w:val="2"/>
                    </w:numPr>
                    <w:spacing w:before="0" w:after="0" w:line="360" w:lineRule="atLeast"/>
                    <w:ind w:left="300" w:right="300" w:hanging="301"/>
                    <w:jc w:val="left"/>
                    <w:rPr>
                      <w:rStyle w:val="divdocumentleft-boxdatetablesinglecolumn"/>
                      <w:rFonts w:ascii="Century Gothic" w:eastAsia="Century Gothic" w:hAnsi="Century Gothic" w:cs="Century Gothic"/>
                      <w:color w:val="343434"/>
                      <w:spacing w:val="4"/>
                      <w:sz w:val="22"/>
                      <w:szCs w:val="22"/>
                      <w:bdr w:val="none" w:sz="0" w:space="0" w:color="auto"/>
                      <w:vertAlign w:val="baseline"/>
                    </w:rPr>
                  </w:pPr>
                  <w:r>
                    <w:rPr>
                      <w:rStyle w:val="divdocumentleft-boxdatetablesinglecolumn"/>
                      <w:rFonts w:ascii="Century Gothic" w:eastAsia="Century Gothic" w:hAnsi="Century Gothic" w:cs="Century Gothic"/>
                      <w:color w:val="343434"/>
                      <w:spacing w:val="4"/>
                      <w:sz w:val="22"/>
                      <w:szCs w:val="22"/>
                      <w:bdr w:val="none" w:sz="0" w:space="0" w:color="auto"/>
                      <w:vertAlign w:val="baseline"/>
                    </w:rPr>
                    <w:t>Translated technical concepts and information into terms all parties could easily comprehend.</w:t>
                  </w:r>
                </w:p>
                <w:p>
                  <w:pPr>
                    <w:pStyle w:val="divdocumentli"/>
                    <w:numPr>
                      <w:ilvl w:val="0"/>
                      <w:numId w:val="2"/>
                    </w:numPr>
                    <w:spacing w:before="0" w:after="0" w:line="360" w:lineRule="atLeast"/>
                    <w:ind w:left="300" w:right="300" w:hanging="301"/>
                    <w:jc w:val="left"/>
                    <w:rPr>
                      <w:rStyle w:val="divdocumentleft-boxdatetablesinglecolumn"/>
                      <w:rFonts w:ascii="Century Gothic" w:eastAsia="Century Gothic" w:hAnsi="Century Gothic" w:cs="Century Gothic"/>
                      <w:color w:val="343434"/>
                      <w:spacing w:val="4"/>
                      <w:sz w:val="22"/>
                      <w:szCs w:val="22"/>
                      <w:bdr w:val="none" w:sz="0" w:space="0" w:color="auto"/>
                      <w:vertAlign w:val="baseline"/>
                    </w:rPr>
                  </w:pPr>
                  <w:r>
                    <w:rPr>
                      <w:rStyle w:val="divdocumentleft-boxdatetablesinglecolumn"/>
                      <w:rFonts w:ascii="Century Gothic" w:eastAsia="Century Gothic" w:hAnsi="Century Gothic" w:cs="Century Gothic"/>
                      <w:color w:val="343434"/>
                      <w:spacing w:val="4"/>
                      <w:sz w:val="22"/>
                      <w:szCs w:val="22"/>
                      <w:bdr w:val="none" w:sz="0" w:space="0" w:color="auto"/>
                      <w:vertAlign w:val="baseline"/>
                    </w:rPr>
                    <w:t>Assisted 8 reporters with IT related issues within 10 months</w:t>
                  </w:r>
                </w:p>
              </w:tc>
            </w:tr>
          </w:tbl>
          <w:p>
            <w:pPr>
              <w:rPr>
                <w:vanish/>
              </w:rPr>
            </w:pPr>
          </w:p>
          <w:tbl>
            <w:tblPr>
              <w:tblStyle w:val="divdocumentsectionexperienceparagraph"/>
              <w:tblCellSpacing w:w="0" w:type="dxa"/>
              <w:tblLayout w:type="fixed"/>
              <w:tblCellMar>
                <w:top w:w="0" w:type="dxa"/>
                <w:left w:w="0" w:type="dxa"/>
                <w:bottom w:w="0" w:type="dxa"/>
                <w:right w:w="0" w:type="dxa"/>
              </w:tblCellMar>
              <w:tblLook w:val="05E0"/>
            </w:tblPr>
            <w:tblGrid>
              <w:gridCol w:w="300"/>
              <w:gridCol w:w="1300"/>
              <w:gridCol w:w="520"/>
              <w:gridCol w:w="6440"/>
            </w:tblGrid>
            <w:tr>
              <w:tblPrEx>
                <w:tblCellSpacing w:w="0" w:type="dxa"/>
                <w:tblLayout w:type="fixed"/>
                <w:tblCellMar>
                  <w:top w:w="0" w:type="dxa"/>
                  <w:left w:w="0" w:type="dxa"/>
                  <w:bottom w:w="0" w:type="dxa"/>
                  <w:right w:w="0" w:type="dxa"/>
                </w:tblCellMar>
                <w:tblLook w:val="05E0"/>
              </w:tblPrEx>
              <w:trPr>
                <w:tblCellSpacing w:w="0" w:type="dxa"/>
              </w:trPr>
              <w:tc>
                <w:tcPr>
                  <w:tcW w:w="300" w:type="dxa"/>
                  <w:tcMar>
                    <w:top w:w="200" w:type="dxa"/>
                    <w:left w:w="0" w:type="dxa"/>
                    <w:bottom w:w="0" w:type="dxa"/>
                    <w:right w:w="0" w:type="dxa"/>
                  </w:tcMar>
                  <w:vAlign w:val="top"/>
                  <w:hideMark/>
                </w:tcPr>
                <w:p>
                  <w:pPr>
                    <w:pStyle w:val="divdocumentleft-boxemptycellParagraph"/>
                    <w:spacing w:line="360" w:lineRule="atLeast"/>
                    <w:ind w:left="0" w:right="0"/>
                    <w:rPr>
                      <w:rStyle w:val="divdocumentleft-boxemptycell"/>
                      <w:rFonts w:ascii="Century Gothic" w:eastAsia="Century Gothic" w:hAnsi="Century Gothic" w:cs="Century Gothic"/>
                      <w:color w:val="343434"/>
                      <w:spacing w:val="4"/>
                      <w:sz w:val="22"/>
                      <w:szCs w:val="22"/>
                      <w:bdr w:val="none" w:sz="0" w:space="0" w:color="auto"/>
                      <w:vertAlign w:val="baseline"/>
                    </w:rPr>
                  </w:pPr>
                  <w:r>
                    <w:rPr>
                      <w:rStyle w:val="divdocumentleft-boxemptycell"/>
                      <w:rFonts w:ascii="Century Gothic" w:eastAsia="Century Gothic" w:hAnsi="Century Gothic" w:cs="Century Gothic"/>
                      <w:color w:val="343434"/>
                      <w:spacing w:val="4"/>
                      <w:sz w:val="22"/>
                      <w:szCs w:val="22"/>
                      <w:bdr w:val="none" w:sz="0" w:space="0" w:color="auto"/>
                      <w:vertAlign w:val="baseline"/>
                    </w:rPr>
                    <w:t> </w:t>
                  </w:r>
                </w:p>
              </w:tc>
              <w:tc>
                <w:tcPr>
                  <w:tcW w:w="1300" w:type="dxa"/>
                  <w:tcMar>
                    <w:top w:w="200" w:type="dxa"/>
                    <w:left w:w="0" w:type="dxa"/>
                    <w:bottom w:w="0" w:type="dxa"/>
                    <w:right w:w="0" w:type="dxa"/>
                  </w:tcMar>
                  <w:vAlign w:val="top"/>
                  <w:hideMark/>
                </w:tcPr>
                <w:p>
                  <w:pPr>
                    <w:pStyle w:val="divdocumentleft-boxemptycellParagraph"/>
                    <w:spacing w:line="360" w:lineRule="atLeast"/>
                    <w:ind w:left="0" w:right="0"/>
                    <w:rPr>
                      <w:rStyle w:val="divdocumentleft-boxemptycell"/>
                      <w:rFonts w:ascii="Century Gothic" w:eastAsia="Century Gothic" w:hAnsi="Century Gothic" w:cs="Century Gothic"/>
                      <w:color w:val="343434"/>
                      <w:spacing w:val="4"/>
                      <w:sz w:val="22"/>
                      <w:szCs w:val="22"/>
                      <w:bdr w:val="none" w:sz="0" w:space="0" w:color="auto"/>
                      <w:vertAlign w:val="baseline"/>
                    </w:rPr>
                  </w:pPr>
                  <w:r>
                    <w:rPr>
                      <w:rStyle w:val="divdocumentjobdates"/>
                      <w:rFonts w:ascii="Century Gothic" w:eastAsia="Century Gothic" w:hAnsi="Century Gothic" w:cs="Century Gothic"/>
                      <w:color w:val="343434"/>
                      <w:spacing w:val="4"/>
                    </w:rPr>
                    <w:t>2014-02</w:t>
                  </w:r>
                  <w:r>
                    <w:rPr>
                      <w:rStyle w:val="span"/>
                      <w:rFonts w:ascii="Century Gothic" w:eastAsia="Century Gothic" w:hAnsi="Century Gothic" w:cs="Century Gothic"/>
                      <w:color w:val="343434"/>
                      <w:spacing w:val="4"/>
                      <w:sz w:val="22"/>
                      <w:szCs w:val="22"/>
                    </w:rPr>
                    <w:t xml:space="preserve"> - </w:t>
                  </w:r>
                  <w:r>
                    <w:rPr>
                      <w:rStyle w:val="divdocumentjobdates"/>
                      <w:rFonts w:ascii="Century Gothic" w:eastAsia="Century Gothic" w:hAnsi="Century Gothic" w:cs="Century Gothic"/>
                      <w:color w:val="343434"/>
                      <w:spacing w:val="4"/>
                    </w:rPr>
                    <w:t>2014-08</w:t>
                  </w:r>
                </w:p>
              </w:tc>
              <w:tc>
                <w:tcPr>
                  <w:tcW w:w="520" w:type="dxa"/>
                  <w:tcMar>
                    <w:top w:w="200" w:type="dxa"/>
                    <w:left w:w="0" w:type="dxa"/>
                    <w:bottom w:w="0" w:type="dxa"/>
                    <w:right w:w="0" w:type="dxa"/>
                  </w:tcMar>
                  <w:vAlign w:val="top"/>
                  <w:hideMark/>
                </w:tcPr>
                <w:p>
                  <w:pPr>
                    <w:pStyle w:val="divdocumentleft-boxemptycellParagraph"/>
                    <w:spacing w:line="360" w:lineRule="atLeast"/>
                    <w:ind w:left="0" w:right="0"/>
                    <w:rPr>
                      <w:rStyle w:val="divdocumentleft-boxpaddedlinedate-content"/>
                      <w:rFonts w:ascii="Century Gothic" w:eastAsia="Century Gothic" w:hAnsi="Century Gothic" w:cs="Century Gothic"/>
                      <w:color w:val="343434"/>
                      <w:spacing w:val="4"/>
                      <w:sz w:val="22"/>
                      <w:szCs w:val="22"/>
                      <w:bdr w:val="none" w:sz="0" w:space="0" w:color="auto"/>
                      <w:vertAlign w:val="baseline"/>
                    </w:rPr>
                  </w:pPr>
                  <w:r>
                    <w:rPr>
                      <w:rStyle w:val="divdocumentleft-boxdatetablepindcell"/>
                      <w:rFonts w:ascii="Century Gothic" w:eastAsia="Century Gothic" w:hAnsi="Century Gothic" w:cs="Century Gothic"/>
                      <w:color w:val="343434"/>
                      <w:spacing w:val="4"/>
                      <w:sz w:val="22"/>
                      <w:szCs w:val="22"/>
                      <w:bdr w:val="none" w:sz="0" w:space="0" w:color="auto"/>
                      <w:vertAlign w:val="baseline"/>
                    </w:rPr>
                    <w:t> </w:t>
                  </w:r>
                </w:p>
              </w:tc>
              <w:tc>
                <w:tcPr>
                  <w:tcW w:w="6440" w:type="dxa"/>
                  <w:tcMar>
                    <w:top w:w="200" w:type="dxa"/>
                    <w:left w:w="0" w:type="dxa"/>
                    <w:bottom w:w="0" w:type="dxa"/>
                    <w:right w:w="0" w:type="dxa"/>
                  </w:tcMar>
                  <w:vAlign w:val="top"/>
                  <w:hideMark/>
                </w:tcPr>
                <w:p>
                  <w:pPr>
                    <w:pStyle w:val="divdocumentleft-boxsectionexperiencesinglecolumnpaddedline"/>
                    <w:spacing w:before="0" w:after="0" w:line="360" w:lineRule="atLeast"/>
                    <w:ind w:left="0" w:right="300"/>
                    <w:rPr>
                      <w:rStyle w:val="divdocumentleft-boxdatetablesinglecolumn"/>
                      <w:rFonts w:ascii="Century Gothic" w:eastAsia="Century Gothic" w:hAnsi="Century Gothic" w:cs="Century Gothic"/>
                      <w:color w:val="343434"/>
                      <w:spacing w:val="4"/>
                      <w:sz w:val="22"/>
                      <w:szCs w:val="22"/>
                      <w:bdr w:val="none" w:sz="0" w:space="0" w:color="auto"/>
                      <w:vertAlign w:val="baseline"/>
                    </w:rPr>
                  </w:pPr>
                  <w:r>
                    <w:rPr>
                      <w:rStyle w:val="divdocumentjobtitle"/>
                      <w:rFonts w:ascii="Century Gothic" w:eastAsia="Century Gothic" w:hAnsi="Century Gothic" w:cs="Century Gothic"/>
                      <w:b/>
                      <w:bCs/>
                      <w:color w:val="343434"/>
                      <w:spacing w:val="4"/>
                    </w:rPr>
                    <w:t>IT Intern</w:t>
                  </w:r>
                </w:p>
                <w:p>
                  <w:pPr>
                    <w:pStyle w:val="divdocumentleft-boxsectionexperiencesinglecolumnpaddedline"/>
                    <w:spacing w:before="80" w:after="0" w:line="360" w:lineRule="atLeast"/>
                    <w:ind w:left="0" w:right="300"/>
                    <w:rPr>
                      <w:rStyle w:val="divdocumentleft-boxdatetablesinglecolumn"/>
                      <w:rFonts w:ascii="Century Gothic" w:eastAsia="Century Gothic" w:hAnsi="Century Gothic" w:cs="Century Gothic"/>
                      <w:i/>
                      <w:iCs/>
                      <w:color w:val="343434"/>
                      <w:spacing w:val="4"/>
                      <w:sz w:val="22"/>
                      <w:szCs w:val="22"/>
                      <w:bdr w:val="none" w:sz="0" w:space="0" w:color="auto"/>
                      <w:vertAlign w:val="baseline"/>
                    </w:rPr>
                  </w:pPr>
                  <w:r>
                    <w:rPr>
                      <w:rStyle w:val="span"/>
                      <w:rFonts w:ascii="Century Gothic" w:eastAsia="Century Gothic" w:hAnsi="Century Gothic" w:cs="Century Gothic"/>
                      <w:i/>
                      <w:iCs/>
                      <w:color w:val="343434"/>
                      <w:spacing w:val="4"/>
                      <w:sz w:val="22"/>
                      <w:szCs w:val="22"/>
                    </w:rPr>
                    <w:t>Integrated Data Service Limited, ACSD</w:t>
                  </w:r>
                  <w:r>
                    <w:rPr>
                      <w:rStyle w:val="span"/>
                      <w:rFonts w:ascii="Century Gothic" w:eastAsia="Century Gothic" w:hAnsi="Century Gothic" w:cs="Century Gothic"/>
                      <w:i/>
                      <w:iCs/>
                      <w:color w:val="343434"/>
                      <w:spacing w:val="4"/>
                      <w:sz w:val="22"/>
                      <w:szCs w:val="22"/>
                    </w:rPr>
                    <w:t>,</w:t>
                  </w:r>
                  <w:r>
                    <w:rPr>
                      <w:rStyle w:val="divdocumentleft-boxdatetablesinglecolumn"/>
                      <w:rFonts w:ascii="Century Gothic" w:eastAsia="Century Gothic" w:hAnsi="Century Gothic" w:cs="Century Gothic"/>
                      <w:i/>
                      <w:iCs/>
                      <w:color w:val="343434"/>
                      <w:spacing w:val="4"/>
                      <w:sz w:val="22"/>
                      <w:szCs w:val="22"/>
                      <w:bdr w:val="none" w:sz="0" w:space="0" w:color="auto"/>
                      <w:vertAlign w:val="baseline"/>
                    </w:rPr>
                    <w:t xml:space="preserve"> </w:t>
                  </w:r>
                  <w:r>
                    <w:rPr>
                      <w:rStyle w:val="span"/>
                      <w:rFonts w:ascii="Century Gothic" w:eastAsia="Century Gothic" w:hAnsi="Century Gothic" w:cs="Century Gothic"/>
                      <w:i/>
                      <w:iCs/>
                      <w:color w:val="343434"/>
                      <w:spacing w:val="4"/>
                      <w:sz w:val="22"/>
                      <w:szCs w:val="22"/>
                    </w:rPr>
                    <w:t>Benin</w:t>
                  </w:r>
                  <w:r>
                    <w:rPr>
                      <w:rStyle w:val="span"/>
                      <w:rFonts w:ascii="Century Gothic" w:eastAsia="Century Gothic" w:hAnsi="Century Gothic" w:cs="Century Gothic"/>
                      <w:i/>
                      <w:iCs/>
                      <w:color w:val="343434"/>
                      <w:spacing w:val="4"/>
                      <w:sz w:val="22"/>
                      <w:szCs w:val="22"/>
                    </w:rPr>
                    <w:t xml:space="preserve">, </w:t>
                  </w:r>
                  <w:r>
                    <w:rPr>
                      <w:rStyle w:val="span"/>
                      <w:rFonts w:ascii="Century Gothic" w:eastAsia="Century Gothic" w:hAnsi="Century Gothic" w:cs="Century Gothic"/>
                      <w:i/>
                      <w:iCs/>
                      <w:color w:val="343434"/>
                      <w:spacing w:val="4"/>
                      <w:sz w:val="22"/>
                      <w:szCs w:val="22"/>
                    </w:rPr>
                    <w:t>Edo</w:t>
                  </w:r>
                </w:p>
                <w:p>
                  <w:pPr>
                    <w:pStyle w:val="divdocumentli"/>
                    <w:numPr>
                      <w:ilvl w:val="0"/>
                      <w:numId w:val="3"/>
                    </w:numPr>
                    <w:spacing w:before="0" w:after="0" w:line="360" w:lineRule="atLeast"/>
                    <w:ind w:left="300" w:right="300" w:hanging="301"/>
                    <w:jc w:val="left"/>
                    <w:rPr>
                      <w:rStyle w:val="divdocumentleft-boxdatetablesinglecolumn"/>
                      <w:rFonts w:ascii="Century Gothic" w:eastAsia="Century Gothic" w:hAnsi="Century Gothic" w:cs="Century Gothic"/>
                      <w:color w:val="343434"/>
                      <w:spacing w:val="4"/>
                      <w:sz w:val="22"/>
                      <w:szCs w:val="22"/>
                      <w:bdr w:val="none" w:sz="0" w:space="0" w:color="auto"/>
                      <w:vertAlign w:val="baseline"/>
                    </w:rPr>
                  </w:pPr>
                  <w:r>
                    <w:rPr>
                      <w:rStyle w:val="divdocumentleft-boxdatetablesinglecolumn"/>
                      <w:rFonts w:ascii="Century Gothic" w:eastAsia="Century Gothic" w:hAnsi="Century Gothic" w:cs="Century Gothic"/>
                      <w:color w:val="343434"/>
                      <w:spacing w:val="4"/>
                      <w:sz w:val="22"/>
                      <w:szCs w:val="22"/>
                      <w:bdr w:val="none" w:sz="0" w:space="0" w:color="auto"/>
                      <w:vertAlign w:val="baseline"/>
                    </w:rPr>
                    <w:t>Identified management control weaknesses and provided value added suggestions for remediation.</w:t>
                  </w:r>
                </w:p>
                <w:p>
                  <w:pPr>
                    <w:pStyle w:val="divdocumentli"/>
                    <w:numPr>
                      <w:ilvl w:val="0"/>
                      <w:numId w:val="3"/>
                    </w:numPr>
                    <w:spacing w:before="0" w:after="0" w:line="360" w:lineRule="atLeast"/>
                    <w:ind w:left="300" w:right="300" w:hanging="301"/>
                    <w:jc w:val="left"/>
                    <w:rPr>
                      <w:rStyle w:val="divdocumentleft-boxdatetablesinglecolumn"/>
                      <w:rFonts w:ascii="Century Gothic" w:eastAsia="Century Gothic" w:hAnsi="Century Gothic" w:cs="Century Gothic"/>
                      <w:color w:val="343434"/>
                      <w:spacing w:val="4"/>
                      <w:sz w:val="22"/>
                      <w:szCs w:val="22"/>
                      <w:bdr w:val="none" w:sz="0" w:space="0" w:color="auto"/>
                      <w:vertAlign w:val="baseline"/>
                    </w:rPr>
                  </w:pPr>
                  <w:r>
                    <w:rPr>
                      <w:rStyle w:val="divdocumentleft-boxdatetablesinglecolumn"/>
                      <w:rFonts w:ascii="Century Gothic" w:eastAsia="Century Gothic" w:hAnsi="Century Gothic" w:cs="Century Gothic"/>
                      <w:color w:val="343434"/>
                      <w:spacing w:val="4"/>
                      <w:sz w:val="22"/>
                      <w:szCs w:val="22"/>
                      <w:bdr w:val="none" w:sz="0" w:space="0" w:color="auto"/>
                      <w:vertAlign w:val="baseline"/>
                    </w:rPr>
                    <w:t>Evaluated design and operating effectiveness of audit areas, including efficiency, effectiveness, and mitigating controls.</w:t>
                  </w:r>
                </w:p>
                <w:p>
                  <w:pPr>
                    <w:pStyle w:val="divdocumentli"/>
                    <w:numPr>
                      <w:ilvl w:val="0"/>
                      <w:numId w:val="3"/>
                    </w:numPr>
                    <w:spacing w:before="0" w:after="0" w:line="360" w:lineRule="atLeast"/>
                    <w:ind w:left="300" w:right="300" w:hanging="301"/>
                    <w:jc w:val="left"/>
                    <w:rPr>
                      <w:rStyle w:val="divdocumentleft-boxdatetablesinglecolumn"/>
                      <w:rFonts w:ascii="Century Gothic" w:eastAsia="Century Gothic" w:hAnsi="Century Gothic" w:cs="Century Gothic"/>
                      <w:color w:val="343434"/>
                      <w:spacing w:val="4"/>
                      <w:sz w:val="22"/>
                      <w:szCs w:val="22"/>
                      <w:bdr w:val="none" w:sz="0" w:space="0" w:color="auto"/>
                      <w:vertAlign w:val="baseline"/>
                    </w:rPr>
                  </w:pPr>
                  <w:r>
                    <w:rPr>
                      <w:rStyle w:val="divdocumentleft-boxdatetablesinglecolumn"/>
                      <w:rFonts w:ascii="Century Gothic" w:eastAsia="Century Gothic" w:hAnsi="Century Gothic" w:cs="Century Gothic"/>
                      <w:color w:val="343434"/>
                      <w:spacing w:val="4"/>
                      <w:sz w:val="22"/>
                      <w:szCs w:val="22"/>
                      <w:bdr w:val="none" w:sz="0" w:space="0" w:color="auto"/>
                      <w:vertAlign w:val="baseline"/>
                    </w:rPr>
                    <w:t>Followed quality standards and procedures to minimize errors and maximize customer satisfaction.</w:t>
                  </w:r>
                </w:p>
                <w:p>
                  <w:pPr>
                    <w:pStyle w:val="divdocumentli"/>
                    <w:numPr>
                      <w:ilvl w:val="0"/>
                      <w:numId w:val="3"/>
                    </w:numPr>
                    <w:spacing w:before="0" w:after="0" w:line="360" w:lineRule="atLeast"/>
                    <w:ind w:left="300" w:right="300" w:hanging="301"/>
                    <w:jc w:val="left"/>
                    <w:rPr>
                      <w:rStyle w:val="divdocumentleft-boxdatetablesinglecolumn"/>
                      <w:rFonts w:ascii="Century Gothic" w:eastAsia="Century Gothic" w:hAnsi="Century Gothic" w:cs="Century Gothic"/>
                      <w:color w:val="343434"/>
                      <w:spacing w:val="4"/>
                      <w:sz w:val="22"/>
                      <w:szCs w:val="22"/>
                      <w:bdr w:val="none" w:sz="0" w:space="0" w:color="auto"/>
                      <w:vertAlign w:val="baseline"/>
                    </w:rPr>
                  </w:pPr>
                  <w:r>
                    <w:rPr>
                      <w:rStyle w:val="divdocumentleft-boxdatetablesinglecolumn"/>
                      <w:rFonts w:ascii="Century Gothic" w:eastAsia="Century Gothic" w:hAnsi="Century Gothic" w:cs="Century Gothic"/>
                      <w:color w:val="343434"/>
                      <w:spacing w:val="4"/>
                      <w:sz w:val="22"/>
                      <w:szCs w:val="22"/>
                      <w:bdr w:val="none" w:sz="0" w:space="0" w:color="auto"/>
                      <w:vertAlign w:val="baseline"/>
                    </w:rPr>
                    <w:t>Managed logistics operations to meet customer expectations and financial standards and policies.</w:t>
                  </w:r>
                </w:p>
                <w:p>
                  <w:pPr>
                    <w:pStyle w:val="divdocumentli"/>
                    <w:numPr>
                      <w:ilvl w:val="0"/>
                      <w:numId w:val="3"/>
                    </w:numPr>
                    <w:spacing w:before="0" w:after="0" w:line="360" w:lineRule="atLeast"/>
                    <w:ind w:left="300" w:right="300" w:hanging="301"/>
                    <w:jc w:val="left"/>
                    <w:rPr>
                      <w:rStyle w:val="divdocumentleft-boxdatetablesinglecolumn"/>
                      <w:rFonts w:ascii="Century Gothic" w:eastAsia="Century Gothic" w:hAnsi="Century Gothic" w:cs="Century Gothic"/>
                      <w:color w:val="343434"/>
                      <w:spacing w:val="4"/>
                      <w:sz w:val="22"/>
                      <w:szCs w:val="22"/>
                      <w:bdr w:val="none" w:sz="0" w:space="0" w:color="auto"/>
                      <w:vertAlign w:val="baseline"/>
                    </w:rPr>
                  </w:pPr>
                  <w:r>
                    <w:rPr>
                      <w:rStyle w:val="divdocumentleft-boxdatetablesinglecolumn"/>
                      <w:rFonts w:ascii="Century Gothic" w:eastAsia="Century Gothic" w:hAnsi="Century Gothic" w:cs="Century Gothic"/>
                      <w:color w:val="343434"/>
                      <w:spacing w:val="4"/>
                      <w:sz w:val="22"/>
                      <w:szCs w:val="22"/>
                      <w:bdr w:val="none" w:sz="0" w:space="0" w:color="auto"/>
                      <w:vertAlign w:val="baseline"/>
                    </w:rPr>
                    <w:t>Identified and resolved process issues to encourage smoother procedures, more efficient workflow and overall business growth.</w:t>
                  </w:r>
                </w:p>
                <w:p>
                  <w:pPr>
                    <w:pStyle w:val="divdocumentli"/>
                    <w:numPr>
                      <w:ilvl w:val="0"/>
                      <w:numId w:val="3"/>
                    </w:numPr>
                    <w:spacing w:before="0" w:after="0" w:line="360" w:lineRule="atLeast"/>
                    <w:ind w:left="300" w:right="300" w:hanging="301"/>
                    <w:jc w:val="left"/>
                    <w:rPr>
                      <w:rStyle w:val="divdocumentleft-boxdatetablesinglecolumn"/>
                      <w:rFonts w:ascii="Century Gothic" w:eastAsia="Century Gothic" w:hAnsi="Century Gothic" w:cs="Century Gothic"/>
                      <w:color w:val="343434"/>
                      <w:spacing w:val="4"/>
                      <w:sz w:val="22"/>
                      <w:szCs w:val="22"/>
                      <w:bdr w:val="none" w:sz="0" w:space="0" w:color="auto"/>
                      <w:vertAlign w:val="baseline"/>
                    </w:rPr>
                  </w:pPr>
                  <w:r>
                    <w:rPr>
                      <w:rStyle w:val="divdocumentleft-boxdatetablesinglecolumn"/>
                      <w:rFonts w:ascii="Century Gothic" w:eastAsia="Century Gothic" w:hAnsi="Century Gothic" w:cs="Century Gothic"/>
                      <w:color w:val="343434"/>
                      <w:spacing w:val="4"/>
                      <w:sz w:val="22"/>
                      <w:szCs w:val="22"/>
                      <w:bdr w:val="none" w:sz="0" w:space="0" w:color="auto"/>
                      <w:vertAlign w:val="baseline"/>
                    </w:rPr>
                    <w:t>Helped with solving IT related problems in approximately 3 different departments</w:t>
                  </w:r>
                </w:p>
                <w:p>
                  <w:pPr>
                    <w:pStyle w:val="divdocumentli"/>
                    <w:numPr>
                      <w:ilvl w:val="0"/>
                      <w:numId w:val="3"/>
                    </w:numPr>
                    <w:spacing w:before="0" w:after="0" w:line="360" w:lineRule="atLeast"/>
                    <w:ind w:left="300" w:right="300" w:hanging="301"/>
                    <w:jc w:val="left"/>
                    <w:rPr>
                      <w:rStyle w:val="divdocumentleft-boxdatetablesinglecolumn"/>
                      <w:rFonts w:ascii="Century Gothic" w:eastAsia="Century Gothic" w:hAnsi="Century Gothic" w:cs="Century Gothic"/>
                      <w:color w:val="343434"/>
                      <w:spacing w:val="4"/>
                      <w:sz w:val="22"/>
                      <w:szCs w:val="22"/>
                      <w:bdr w:val="none" w:sz="0" w:space="0" w:color="auto"/>
                      <w:vertAlign w:val="baseline"/>
                    </w:rPr>
                  </w:pPr>
                  <w:r>
                    <w:rPr>
                      <w:rStyle w:val="divdocumentleft-boxdatetablesinglecolumn"/>
                      <w:rFonts w:ascii="Century Gothic" w:eastAsia="Century Gothic" w:hAnsi="Century Gothic" w:cs="Century Gothic"/>
                      <w:color w:val="343434"/>
                      <w:spacing w:val="4"/>
                      <w:sz w:val="22"/>
                      <w:szCs w:val="22"/>
                      <w:bdr w:val="none" w:sz="0" w:space="0" w:color="auto"/>
                      <w:vertAlign w:val="baseline"/>
                    </w:rPr>
                    <w:t>Performed Preventive and Corrective Maintenance</w:t>
                  </w:r>
                </w:p>
                <w:p>
                  <w:pPr>
                    <w:pStyle w:val="divdocumentli"/>
                    <w:numPr>
                      <w:ilvl w:val="0"/>
                      <w:numId w:val="3"/>
                    </w:numPr>
                    <w:spacing w:before="0" w:after="0" w:line="360" w:lineRule="atLeast"/>
                    <w:ind w:left="300" w:right="300" w:hanging="301"/>
                    <w:jc w:val="left"/>
                    <w:rPr>
                      <w:rStyle w:val="divdocumentleft-boxdatetablesinglecolumn"/>
                      <w:rFonts w:ascii="Century Gothic" w:eastAsia="Century Gothic" w:hAnsi="Century Gothic" w:cs="Century Gothic"/>
                      <w:color w:val="343434"/>
                      <w:spacing w:val="4"/>
                      <w:sz w:val="22"/>
                      <w:szCs w:val="22"/>
                      <w:bdr w:val="none" w:sz="0" w:space="0" w:color="auto"/>
                      <w:vertAlign w:val="baseline"/>
                    </w:rPr>
                  </w:pPr>
                  <w:r>
                    <w:rPr>
                      <w:rStyle w:val="divdocumentleft-boxdatetablesinglecolumn"/>
                      <w:rFonts w:ascii="Century Gothic" w:eastAsia="Century Gothic" w:hAnsi="Century Gothic" w:cs="Century Gothic"/>
                      <w:color w:val="343434"/>
                      <w:spacing w:val="4"/>
                      <w:sz w:val="22"/>
                      <w:szCs w:val="22"/>
                      <w:bdr w:val="none" w:sz="0" w:space="0" w:color="auto"/>
                      <w:vertAlign w:val="baseline"/>
                    </w:rPr>
                    <w:t>Installation of new Computer Systems, Anti-Virus and other Utility Software</w:t>
                  </w:r>
                </w:p>
                <w:p>
                  <w:pPr>
                    <w:pStyle w:val="divdocumentli"/>
                    <w:numPr>
                      <w:ilvl w:val="0"/>
                      <w:numId w:val="3"/>
                    </w:numPr>
                    <w:spacing w:before="0" w:after="0" w:line="360" w:lineRule="atLeast"/>
                    <w:ind w:left="300" w:right="300" w:hanging="301"/>
                    <w:jc w:val="left"/>
                    <w:rPr>
                      <w:rStyle w:val="divdocumentleft-boxdatetablesinglecolumn"/>
                      <w:rFonts w:ascii="Century Gothic" w:eastAsia="Century Gothic" w:hAnsi="Century Gothic" w:cs="Century Gothic"/>
                      <w:color w:val="343434"/>
                      <w:spacing w:val="4"/>
                      <w:sz w:val="22"/>
                      <w:szCs w:val="22"/>
                      <w:bdr w:val="none" w:sz="0" w:space="0" w:color="auto"/>
                      <w:vertAlign w:val="baseline"/>
                    </w:rPr>
                  </w:pPr>
                  <w:r>
                    <w:rPr>
                      <w:rStyle w:val="divdocumentleft-boxdatetablesinglecolumn"/>
                      <w:rFonts w:ascii="Century Gothic" w:eastAsia="Century Gothic" w:hAnsi="Century Gothic" w:cs="Century Gothic"/>
                      <w:color w:val="343434"/>
                      <w:spacing w:val="4"/>
                      <w:sz w:val="22"/>
                      <w:szCs w:val="22"/>
                      <w:bdr w:val="none" w:sz="0" w:space="0" w:color="auto"/>
                      <w:vertAlign w:val="baseline"/>
                    </w:rPr>
                    <w:t>Undertaking significant amount of client Mac Address for Inventory purpose</w:t>
                  </w:r>
                </w:p>
                <w:p>
                  <w:pPr>
                    <w:pStyle w:val="divdocumentli"/>
                    <w:numPr>
                      <w:ilvl w:val="0"/>
                      <w:numId w:val="3"/>
                    </w:numPr>
                    <w:spacing w:before="0" w:after="0" w:line="360" w:lineRule="atLeast"/>
                    <w:ind w:left="300" w:right="300" w:hanging="301"/>
                    <w:jc w:val="left"/>
                    <w:rPr>
                      <w:rStyle w:val="divdocumentleft-boxdatetablesinglecolumn"/>
                      <w:rFonts w:ascii="Century Gothic" w:eastAsia="Century Gothic" w:hAnsi="Century Gothic" w:cs="Century Gothic"/>
                      <w:color w:val="343434"/>
                      <w:spacing w:val="4"/>
                      <w:sz w:val="22"/>
                      <w:szCs w:val="22"/>
                      <w:bdr w:val="none" w:sz="0" w:space="0" w:color="auto"/>
                      <w:vertAlign w:val="baseline"/>
                    </w:rPr>
                  </w:pPr>
                  <w:r>
                    <w:rPr>
                      <w:rStyle w:val="divdocumentleft-boxdatetablesinglecolumn"/>
                      <w:rFonts w:ascii="Century Gothic" w:eastAsia="Century Gothic" w:hAnsi="Century Gothic" w:cs="Century Gothic"/>
                      <w:color w:val="343434"/>
                      <w:spacing w:val="4"/>
                      <w:sz w:val="22"/>
                      <w:szCs w:val="22"/>
                      <w:bdr w:val="none" w:sz="0" w:space="0" w:color="auto"/>
                      <w:vertAlign w:val="baseline"/>
                    </w:rPr>
                    <w:t>Ensuring all Systems were Fit and meeting staff needs</w:t>
                  </w:r>
                </w:p>
              </w:tc>
            </w:tr>
          </w:tbl>
          <w:p>
            <w:pPr>
              <w:pStyle w:val="divdocumentsectiongapdiv"/>
              <w:pBdr>
                <w:top w:val="none" w:sz="0" w:space="0" w:color="auto"/>
                <w:left w:val="none" w:sz="0" w:space="0" w:color="auto"/>
                <w:bottom w:val="none" w:sz="0" w:space="0" w:color="auto"/>
                <w:right w:val="none" w:sz="0" w:space="0" w:color="auto"/>
              </w:pBdr>
              <w:spacing w:before="0" w:after="0"/>
              <w:ind w:left="0" w:right="0"/>
              <w:rPr>
                <w:rStyle w:val="divdocumentleft-box"/>
                <w:rFonts w:ascii="Century Gothic" w:eastAsia="Century Gothic" w:hAnsi="Century Gothic" w:cs="Century Gothic"/>
                <w:color w:val="343434"/>
                <w:sz w:val="14"/>
                <w:szCs w:val="14"/>
                <w:bdr w:val="none" w:sz="0" w:space="0" w:color="auto"/>
                <w:vertAlign w:val="baseline"/>
              </w:rPr>
            </w:pPr>
            <w:r>
              <w:rPr>
                <w:rStyle w:val="divdocumentleft-box"/>
                <w:rFonts w:ascii="Century Gothic" w:eastAsia="Century Gothic" w:hAnsi="Century Gothic" w:cs="Century Gothic"/>
                <w:color w:val="343434"/>
                <w:sz w:val="14"/>
                <w:szCs w:val="14"/>
                <w:bdr w:val="none" w:sz="0" w:space="0" w:color="auto"/>
                <w:vertAlign w:val="baseline"/>
              </w:rPr>
              <w:t> </w:t>
            </w:r>
          </w:p>
          <w:p>
            <w:pPr>
              <w:pStyle w:val="divdocumentleft-boxsectiontitle"/>
              <w:pBdr>
                <w:top w:val="single" w:sz="8" w:space="5" w:color="D5D6D6"/>
                <w:left w:val="none" w:sz="0" w:space="0" w:color="auto"/>
                <w:bottom w:val="single" w:sz="8" w:space="5" w:color="D5D6D6"/>
                <w:right w:val="none" w:sz="0" w:space="0" w:color="auto"/>
              </w:pBdr>
              <w:spacing w:before="0" w:after="200" w:line="300" w:lineRule="atLeast"/>
              <w:ind w:left="300" w:right="300"/>
              <w:rPr>
                <w:rStyle w:val="divdocumentleft-box"/>
                <w:rFonts w:ascii="Century Gothic" w:eastAsia="Century Gothic" w:hAnsi="Century Gothic" w:cs="Century Gothic"/>
                <w:b/>
                <w:bCs/>
                <w:color w:val="002E58"/>
                <w:spacing w:val="0"/>
                <w:sz w:val="32"/>
                <w:szCs w:val="32"/>
                <w:bdr w:val="none" w:sz="0" w:space="0" w:color="auto"/>
                <w:vertAlign w:val="baseline"/>
              </w:rPr>
            </w:pPr>
            <w:r>
              <w:rPr>
                <w:rStyle w:val="divdocumentleft-box"/>
                <w:rFonts w:ascii="Century Gothic" w:eastAsia="Century Gothic" w:hAnsi="Century Gothic" w:cs="Century Gothic"/>
                <w:b/>
                <w:bCs/>
                <w:spacing w:val="0"/>
                <w:sz w:val="32"/>
                <w:szCs w:val="32"/>
                <w:bdr w:val="none" w:sz="0" w:space="0" w:color="auto"/>
                <w:vertAlign w:val="baseline"/>
              </w:rPr>
              <w:t>Education</w:t>
            </w:r>
          </w:p>
          <w:p>
            <w:pPr>
              <w:pStyle w:val="headinggapdiv"/>
              <w:pBdr>
                <w:top w:val="none" w:sz="0" w:space="0" w:color="auto"/>
                <w:left w:val="none" w:sz="0" w:space="0" w:color="auto"/>
                <w:bottom w:val="none" w:sz="0" w:space="0" w:color="auto"/>
                <w:right w:val="none" w:sz="0" w:space="0" w:color="auto"/>
              </w:pBdr>
              <w:spacing w:before="0" w:after="0" w:line="360" w:lineRule="atLeast"/>
              <w:ind w:left="0" w:right="0"/>
              <w:rPr>
                <w:rStyle w:val="divdocumentleft-box"/>
                <w:rFonts w:ascii="Century Gothic" w:eastAsia="Century Gothic" w:hAnsi="Century Gothic" w:cs="Century Gothic"/>
                <w:vanish/>
                <w:color w:val="343434"/>
                <w:sz w:val="22"/>
                <w:szCs w:val="22"/>
                <w:bdr w:val="none" w:sz="0" w:space="0" w:color="auto"/>
                <w:vertAlign w:val="baseline"/>
              </w:rPr>
            </w:pPr>
            <w:r>
              <w:rPr>
                <w:rStyle w:val="divdocumentleft-box"/>
                <w:rFonts w:ascii="Century Gothic" w:eastAsia="Century Gothic" w:hAnsi="Century Gothic" w:cs="Century Gothic"/>
                <w:color w:val="343434"/>
                <w:sz w:val="22"/>
                <w:szCs w:val="22"/>
                <w:bdr w:val="none" w:sz="0" w:space="0" w:color="auto"/>
                <w:vertAlign w:val="baseline"/>
              </w:rPr>
              <w:t> </w:t>
            </w:r>
          </w:p>
          <w:tbl>
            <w:tblPr>
              <w:tblStyle w:val="divdocumentsectioneducationparagraph"/>
              <w:tblCellSpacing w:w="0" w:type="dxa"/>
              <w:tblLayout w:type="fixed"/>
              <w:tblCellMar>
                <w:top w:w="0" w:type="dxa"/>
                <w:left w:w="0" w:type="dxa"/>
                <w:bottom w:w="0" w:type="dxa"/>
                <w:right w:w="0" w:type="dxa"/>
              </w:tblCellMar>
              <w:tblLook w:val="05E0"/>
            </w:tblPr>
            <w:tblGrid>
              <w:gridCol w:w="300"/>
              <w:gridCol w:w="1300"/>
              <w:gridCol w:w="520"/>
              <w:gridCol w:w="6440"/>
            </w:tblGrid>
            <w:tr>
              <w:tblPrEx>
                <w:tblCellSpacing w:w="0" w:type="dxa"/>
                <w:tblLayout w:type="fixed"/>
                <w:tblCellMar>
                  <w:top w:w="0" w:type="dxa"/>
                  <w:left w:w="0" w:type="dxa"/>
                  <w:bottom w:w="0" w:type="dxa"/>
                  <w:right w:w="0" w:type="dxa"/>
                </w:tblCellMar>
                <w:tblLook w:val="05E0"/>
              </w:tblPrEx>
              <w:trPr>
                <w:tblCellSpacing w:w="0" w:type="dxa"/>
              </w:trPr>
              <w:tc>
                <w:tcPr>
                  <w:tcW w:w="300" w:type="dxa"/>
                  <w:tcMar>
                    <w:top w:w="200" w:type="dxa"/>
                    <w:left w:w="0" w:type="dxa"/>
                    <w:bottom w:w="0" w:type="dxa"/>
                    <w:right w:w="0" w:type="dxa"/>
                  </w:tcMar>
                  <w:vAlign w:val="top"/>
                  <w:hideMark/>
                </w:tcPr>
                <w:p>
                  <w:pPr>
                    <w:pStyle w:val="divdocumentleft-boxemptycellParagraph"/>
                    <w:spacing w:line="360" w:lineRule="atLeast"/>
                    <w:ind w:left="0" w:right="0"/>
                    <w:rPr>
                      <w:rStyle w:val="divdocumentleft-boxemptycell"/>
                      <w:rFonts w:ascii="Century Gothic" w:eastAsia="Century Gothic" w:hAnsi="Century Gothic" w:cs="Century Gothic"/>
                      <w:color w:val="343434"/>
                      <w:spacing w:val="4"/>
                      <w:sz w:val="22"/>
                      <w:szCs w:val="22"/>
                      <w:bdr w:val="none" w:sz="0" w:space="0" w:color="auto"/>
                      <w:vertAlign w:val="baseline"/>
                    </w:rPr>
                  </w:pPr>
                  <w:r>
                    <w:rPr>
                      <w:rStyle w:val="divdocumentleft-boxemptycell"/>
                      <w:rFonts w:ascii="Century Gothic" w:eastAsia="Century Gothic" w:hAnsi="Century Gothic" w:cs="Century Gothic"/>
                      <w:color w:val="343434"/>
                      <w:spacing w:val="4"/>
                      <w:sz w:val="22"/>
                      <w:szCs w:val="22"/>
                      <w:bdr w:val="none" w:sz="0" w:space="0" w:color="auto"/>
                      <w:vertAlign w:val="baseline"/>
                    </w:rPr>
                    <w:t> </w:t>
                  </w:r>
                </w:p>
              </w:tc>
              <w:tc>
                <w:tcPr>
                  <w:tcW w:w="1300" w:type="dxa"/>
                  <w:tcMar>
                    <w:top w:w="200" w:type="dxa"/>
                    <w:left w:w="0" w:type="dxa"/>
                    <w:bottom w:w="0" w:type="dxa"/>
                    <w:right w:w="0" w:type="dxa"/>
                  </w:tcMar>
                  <w:vAlign w:val="top"/>
                  <w:hideMark/>
                </w:tcPr>
                <w:p>
                  <w:pPr>
                    <w:pStyle w:val="divdocumentleft-boxemptycellParagraph"/>
                    <w:spacing w:line="360" w:lineRule="atLeast"/>
                    <w:ind w:left="0" w:right="0"/>
                    <w:rPr>
                      <w:rStyle w:val="divdocumentleft-boxemptycell"/>
                      <w:rFonts w:ascii="Century Gothic" w:eastAsia="Century Gothic" w:hAnsi="Century Gothic" w:cs="Century Gothic"/>
                      <w:color w:val="343434"/>
                      <w:spacing w:val="4"/>
                      <w:sz w:val="22"/>
                      <w:szCs w:val="22"/>
                      <w:bdr w:val="none" w:sz="0" w:space="0" w:color="auto"/>
                      <w:vertAlign w:val="baseline"/>
                    </w:rPr>
                  </w:pPr>
                  <w:r>
                    <w:rPr>
                      <w:rStyle w:val="divdocumentjobdates"/>
                      <w:rFonts w:ascii="Century Gothic" w:eastAsia="Century Gothic" w:hAnsi="Century Gothic" w:cs="Century Gothic"/>
                      <w:color w:val="343434"/>
                      <w:spacing w:val="4"/>
                    </w:rPr>
                    <w:t>2012-08</w:t>
                  </w:r>
                  <w:r>
                    <w:rPr>
                      <w:rStyle w:val="span"/>
                      <w:rFonts w:ascii="Century Gothic" w:eastAsia="Century Gothic" w:hAnsi="Century Gothic" w:cs="Century Gothic"/>
                      <w:color w:val="343434"/>
                      <w:spacing w:val="4"/>
                      <w:sz w:val="22"/>
                      <w:szCs w:val="22"/>
                    </w:rPr>
                    <w:t xml:space="preserve"> - </w:t>
                  </w:r>
                  <w:r>
                    <w:rPr>
                      <w:rStyle w:val="divdocumentjobdates"/>
                      <w:rFonts w:ascii="Century Gothic" w:eastAsia="Century Gothic" w:hAnsi="Century Gothic" w:cs="Century Gothic"/>
                      <w:color w:val="343434"/>
                      <w:spacing w:val="4"/>
                    </w:rPr>
                    <w:t>2016-07</w:t>
                  </w:r>
                </w:p>
              </w:tc>
              <w:tc>
                <w:tcPr>
                  <w:tcW w:w="520" w:type="dxa"/>
                  <w:tcMar>
                    <w:top w:w="200" w:type="dxa"/>
                    <w:left w:w="0" w:type="dxa"/>
                    <w:bottom w:w="0" w:type="dxa"/>
                    <w:right w:w="0" w:type="dxa"/>
                  </w:tcMar>
                  <w:vAlign w:val="top"/>
                  <w:hideMark/>
                </w:tcPr>
                <w:p>
                  <w:pPr>
                    <w:pStyle w:val="divdocumentleft-boxemptycellParagraph"/>
                    <w:spacing w:line="360" w:lineRule="atLeast"/>
                    <w:ind w:left="0" w:right="0"/>
                    <w:rPr>
                      <w:rStyle w:val="divdocumentleft-boxpaddedlinedate-content"/>
                      <w:rFonts w:ascii="Century Gothic" w:eastAsia="Century Gothic" w:hAnsi="Century Gothic" w:cs="Century Gothic"/>
                      <w:color w:val="343434"/>
                      <w:spacing w:val="4"/>
                      <w:sz w:val="22"/>
                      <w:szCs w:val="22"/>
                      <w:bdr w:val="none" w:sz="0" w:space="0" w:color="auto"/>
                      <w:vertAlign w:val="baseline"/>
                    </w:rPr>
                  </w:pPr>
                  <w:r>
                    <w:rPr>
                      <w:rStyle w:val="divdocumentleft-boxdatetablepindcell"/>
                      <w:rFonts w:ascii="Century Gothic" w:eastAsia="Century Gothic" w:hAnsi="Century Gothic" w:cs="Century Gothic"/>
                      <w:color w:val="343434"/>
                      <w:spacing w:val="4"/>
                      <w:sz w:val="22"/>
                      <w:szCs w:val="22"/>
                      <w:bdr w:val="none" w:sz="0" w:space="0" w:color="auto"/>
                      <w:vertAlign w:val="baseline"/>
                    </w:rPr>
                    <w:t> </w:t>
                  </w:r>
                </w:p>
              </w:tc>
              <w:tc>
                <w:tcPr>
                  <w:tcW w:w="6440" w:type="dxa"/>
                  <w:tcMar>
                    <w:top w:w="200" w:type="dxa"/>
                    <w:left w:w="0" w:type="dxa"/>
                    <w:bottom w:w="0" w:type="dxa"/>
                    <w:right w:w="0" w:type="dxa"/>
                  </w:tcMar>
                  <w:vAlign w:val="top"/>
                  <w:hideMark/>
                </w:tcPr>
                <w:p>
                  <w:pPr>
                    <w:pStyle w:val="divdocumentleft-boxsectioneducationsinglecolumnpaddedline"/>
                    <w:spacing w:before="0" w:after="80" w:line="360" w:lineRule="atLeast"/>
                    <w:ind w:left="0" w:right="300"/>
                    <w:rPr>
                      <w:rStyle w:val="divdocumentleft-boxdatetablesinglecolumn"/>
                      <w:rFonts w:ascii="Century Gothic" w:eastAsia="Century Gothic" w:hAnsi="Century Gothic" w:cs="Century Gothic"/>
                      <w:b/>
                      <w:bCs/>
                      <w:color w:val="343434"/>
                      <w:spacing w:val="4"/>
                      <w:sz w:val="22"/>
                      <w:szCs w:val="22"/>
                      <w:bdr w:val="none" w:sz="0" w:space="0" w:color="auto"/>
                      <w:vertAlign w:val="baseline"/>
                    </w:rPr>
                  </w:pPr>
                  <w:r>
                    <w:rPr>
                      <w:rStyle w:val="divdocumentdegree"/>
                      <w:rFonts w:ascii="Century Gothic" w:eastAsia="Century Gothic" w:hAnsi="Century Gothic" w:cs="Century Gothic"/>
                      <w:b/>
                      <w:bCs/>
                      <w:color w:val="343434"/>
                      <w:spacing w:val="4"/>
                    </w:rPr>
                    <w:t>Bachelor of Science</w:t>
                  </w:r>
                  <w:r>
                    <w:rPr>
                      <w:rStyle w:val="span"/>
                      <w:rFonts w:ascii="Century Gothic" w:eastAsia="Century Gothic" w:hAnsi="Century Gothic" w:cs="Century Gothic"/>
                      <w:b/>
                      <w:bCs/>
                      <w:color w:val="343434"/>
                      <w:spacing w:val="4"/>
                      <w:sz w:val="22"/>
                      <w:szCs w:val="22"/>
                    </w:rPr>
                    <w:t xml:space="preserve">: </w:t>
                  </w:r>
                  <w:r>
                    <w:rPr>
                      <w:rStyle w:val="divdocumentprogramline"/>
                      <w:rFonts w:ascii="Century Gothic" w:eastAsia="Century Gothic" w:hAnsi="Century Gothic" w:cs="Century Gothic"/>
                      <w:b/>
                      <w:bCs/>
                      <w:color w:val="343434"/>
                      <w:spacing w:val="4"/>
                    </w:rPr>
                    <w:t>Computer Science</w:t>
                  </w:r>
                </w:p>
                <w:p>
                  <w:pPr>
                    <w:pStyle w:val="divdocumentleft-boxsectioneducationsinglecolumnpaddedline"/>
                    <w:pBdr>
                      <w:top w:val="none" w:sz="0" w:space="0" w:color="auto"/>
                      <w:left w:val="none" w:sz="0" w:space="0" w:color="auto"/>
                      <w:bottom w:val="none" w:sz="0" w:space="0" w:color="auto"/>
                      <w:right w:val="none" w:sz="0" w:space="15" w:color="auto"/>
                    </w:pBdr>
                    <w:spacing w:before="0" w:after="0" w:line="360" w:lineRule="atLeast"/>
                    <w:ind w:left="0" w:right="300"/>
                    <w:rPr>
                      <w:rStyle w:val="divdocumentleft-boxdatetablesinglecolumn"/>
                      <w:rFonts w:ascii="Century Gothic" w:eastAsia="Century Gothic" w:hAnsi="Century Gothic" w:cs="Century Gothic"/>
                      <w:i/>
                      <w:iCs/>
                      <w:color w:val="343434"/>
                      <w:spacing w:val="4"/>
                      <w:sz w:val="22"/>
                      <w:szCs w:val="22"/>
                      <w:bdr w:val="none" w:sz="0" w:space="0" w:color="auto"/>
                      <w:vertAlign w:val="baseline"/>
                    </w:rPr>
                  </w:pPr>
                  <w:r>
                    <w:rPr>
                      <w:rStyle w:val="span"/>
                      <w:rFonts w:ascii="Century Gothic" w:eastAsia="Century Gothic" w:hAnsi="Century Gothic" w:cs="Century Gothic"/>
                      <w:i/>
                      <w:iCs/>
                      <w:color w:val="343434"/>
                      <w:spacing w:val="4"/>
                      <w:sz w:val="22"/>
                      <w:szCs w:val="22"/>
                    </w:rPr>
                    <w:t>Benson Idahosa University</w:t>
                  </w:r>
                  <w:r>
                    <w:rPr>
                      <w:rStyle w:val="span"/>
                      <w:rFonts w:ascii="Century Gothic" w:eastAsia="Century Gothic" w:hAnsi="Century Gothic" w:cs="Century Gothic"/>
                      <w:i/>
                      <w:iCs/>
                      <w:color w:val="343434"/>
                      <w:spacing w:val="4"/>
                      <w:sz w:val="22"/>
                      <w:szCs w:val="22"/>
                    </w:rPr>
                    <w:t xml:space="preserve"> - </w:t>
                  </w:r>
                  <w:r>
                    <w:rPr>
                      <w:rStyle w:val="divdocumenteducationjoblocation"/>
                      <w:rFonts w:ascii="Century Gothic" w:eastAsia="Century Gothic" w:hAnsi="Century Gothic" w:cs="Century Gothic"/>
                      <w:color w:val="343434"/>
                      <w:spacing w:val="4"/>
                      <w:sz w:val="22"/>
                      <w:szCs w:val="22"/>
                    </w:rPr>
                    <w:t>Benin City</w:t>
                  </w:r>
                  <w:r>
                    <w:rPr>
                      <w:rStyle w:val="divdocumentleft-boxdatetablesinglecolumn"/>
                      <w:rFonts w:ascii="Century Gothic" w:eastAsia="Century Gothic" w:hAnsi="Century Gothic" w:cs="Century Gothic"/>
                      <w:i/>
                      <w:iCs/>
                      <w:color w:val="343434"/>
                      <w:spacing w:val="4"/>
                      <w:sz w:val="22"/>
                      <w:szCs w:val="22"/>
                      <w:bdr w:val="none" w:sz="0" w:space="0" w:color="auto"/>
                      <w:vertAlign w:val="baseline"/>
                    </w:rPr>
                    <w:t xml:space="preserve"> </w:t>
                  </w:r>
                </w:p>
              </w:tc>
            </w:tr>
          </w:tbl>
          <w:p>
            <w:pPr>
              <w:rPr>
                <w:vanish/>
              </w:rPr>
            </w:pPr>
          </w:p>
          <w:tbl>
            <w:tblPr>
              <w:tblStyle w:val="divdocumentsectioneducationparagraph"/>
              <w:tblCellSpacing w:w="0" w:type="dxa"/>
              <w:tblLayout w:type="fixed"/>
              <w:tblCellMar>
                <w:top w:w="0" w:type="dxa"/>
                <w:left w:w="0" w:type="dxa"/>
                <w:bottom w:w="0" w:type="dxa"/>
                <w:right w:w="0" w:type="dxa"/>
              </w:tblCellMar>
              <w:tblLook w:val="05E0"/>
            </w:tblPr>
            <w:tblGrid>
              <w:gridCol w:w="300"/>
              <w:gridCol w:w="1300"/>
              <w:gridCol w:w="520"/>
              <w:gridCol w:w="6440"/>
            </w:tblGrid>
            <w:tr>
              <w:tblPrEx>
                <w:tblCellSpacing w:w="0" w:type="dxa"/>
                <w:tblLayout w:type="fixed"/>
                <w:tblCellMar>
                  <w:top w:w="0" w:type="dxa"/>
                  <w:left w:w="0" w:type="dxa"/>
                  <w:bottom w:w="0" w:type="dxa"/>
                  <w:right w:w="0" w:type="dxa"/>
                </w:tblCellMar>
                <w:tblLook w:val="05E0"/>
              </w:tblPrEx>
              <w:trPr>
                <w:tblCellSpacing w:w="0" w:type="dxa"/>
              </w:trPr>
              <w:tc>
                <w:tcPr>
                  <w:tcW w:w="300" w:type="dxa"/>
                  <w:tcMar>
                    <w:top w:w="200" w:type="dxa"/>
                    <w:left w:w="0" w:type="dxa"/>
                    <w:bottom w:w="0" w:type="dxa"/>
                    <w:right w:w="0" w:type="dxa"/>
                  </w:tcMar>
                  <w:vAlign w:val="top"/>
                  <w:hideMark/>
                </w:tcPr>
                <w:p>
                  <w:pPr>
                    <w:pStyle w:val="divdocumentleft-boxemptycellParagraph"/>
                    <w:spacing w:line="360" w:lineRule="atLeast"/>
                    <w:ind w:left="0" w:right="0"/>
                    <w:rPr>
                      <w:rStyle w:val="divdocumentleft-boxemptycell"/>
                      <w:rFonts w:ascii="Century Gothic" w:eastAsia="Century Gothic" w:hAnsi="Century Gothic" w:cs="Century Gothic"/>
                      <w:color w:val="343434"/>
                      <w:spacing w:val="4"/>
                      <w:sz w:val="22"/>
                      <w:szCs w:val="22"/>
                      <w:bdr w:val="none" w:sz="0" w:space="0" w:color="auto"/>
                      <w:vertAlign w:val="baseline"/>
                    </w:rPr>
                  </w:pPr>
                  <w:r>
                    <w:rPr>
                      <w:rStyle w:val="divdocumentleft-boxemptycell"/>
                      <w:rFonts w:ascii="Century Gothic" w:eastAsia="Century Gothic" w:hAnsi="Century Gothic" w:cs="Century Gothic"/>
                      <w:color w:val="343434"/>
                      <w:spacing w:val="4"/>
                      <w:sz w:val="22"/>
                      <w:szCs w:val="22"/>
                      <w:bdr w:val="none" w:sz="0" w:space="0" w:color="auto"/>
                      <w:vertAlign w:val="baseline"/>
                    </w:rPr>
                    <w:t> </w:t>
                  </w:r>
                </w:p>
              </w:tc>
              <w:tc>
                <w:tcPr>
                  <w:tcW w:w="1300" w:type="dxa"/>
                  <w:tcMar>
                    <w:top w:w="200" w:type="dxa"/>
                    <w:left w:w="0" w:type="dxa"/>
                    <w:bottom w:w="0" w:type="dxa"/>
                    <w:right w:w="0" w:type="dxa"/>
                  </w:tcMar>
                  <w:vAlign w:val="top"/>
                  <w:hideMark/>
                </w:tcPr>
                <w:p>
                  <w:pPr>
                    <w:pStyle w:val="divdocumentleft-boxemptycellParagraph"/>
                    <w:spacing w:line="360" w:lineRule="atLeast"/>
                    <w:ind w:left="0" w:right="0"/>
                    <w:rPr>
                      <w:rStyle w:val="divdocumentleft-boxemptycell"/>
                      <w:rFonts w:ascii="Century Gothic" w:eastAsia="Century Gothic" w:hAnsi="Century Gothic" w:cs="Century Gothic"/>
                      <w:color w:val="343434"/>
                      <w:spacing w:val="4"/>
                      <w:sz w:val="22"/>
                      <w:szCs w:val="22"/>
                      <w:bdr w:val="none" w:sz="0" w:space="0" w:color="auto"/>
                      <w:vertAlign w:val="baseline"/>
                    </w:rPr>
                  </w:pPr>
                  <w:r>
                    <w:rPr>
                      <w:rStyle w:val="divdocumentjobdates"/>
                      <w:rFonts w:ascii="Century Gothic" w:eastAsia="Century Gothic" w:hAnsi="Century Gothic" w:cs="Century Gothic"/>
                      <w:color w:val="343434"/>
                      <w:spacing w:val="4"/>
                    </w:rPr>
                    <w:t>2003-09</w:t>
                  </w:r>
                  <w:r>
                    <w:rPr>
                      <w:rStyle w:val="span"/>
                      <w:rFonts w:ascii="Century Gothic" w:eastAsia="Century Gothic" w:hAnsi="Century Gothic" w:cs="Century Gothic"/>
                      <w:color w:val="343434"/>
                      <w:spacing w:val="4"/>
                      <w:sz w:val="22"/>
                      <w:szCs w:val="22"/>
                    </w:rPr>
                    <w:t xml:space="preserve"> - </w:t>
                  </w:r>
                  <w:r>
                    <w:rPr>
                      <w:rStyle w:val="divdocumentjobdates"/>
                      <w:rFonts w:ascii="Century Gothic" w:eastAsia="Century Gothic" w:hAnsi="Century Gothic" w:cs="Century Gothic"/>
                      <w:color w:val="343434"/>
                      <w:spacing w:val="4"/>
                    </w:rPr>
                    <w:t>2009-07</w:t>
                  </w:r>
                </w:p>
              </w:tc>
              <w:tc>
                <w:tcPr>
                  <w:tcW w:w="520" w:type="dxa"/>
                  <w:tcMar>
                    <w:top w:w="200" w:type="dxa"/>
                    <w:left w:w="0" w:type="dxa"/>
                    <w:bottom w:w="0" w:type="dxa"/>
                    <w:right w:w="0" w:type="dxa"/>
                  </w:tcMar>
                  <w:vAlign w:val="top"/>
                  <w:hideMark/>
                </w:tcPr>
                <w:p>
                  <w:pPr>
                    <w:pStyle w:val="divdocumentleft-boxemptycellParagraph"/>
                    <w:spacing w:line="360" w:lineRule="atLeast"/>
                    <w:ind w:left="0" w:right="0"/>
                    <w:rPr>
                      <w:rStyle w:val="divdocumentleft-boxpaddedlinedate-content"/>
                      <w:rFonts w:ascii="Century Gothic" w:eastAsia="Century Gothic" w:hAnsi="Century Gothic" w:cs="Century Gothic"/>
                      <w:color w:val="343434"/>
                      <w:spacing w:val="4"/>
                      <w:sz w:val="22"/>
                      <w:szCs w:val="22"/>
                      <w:bdr w:val="none" w:sz="0" w:space="0" w:color="auto"/>
                      <w:vertAlign w:val="baseline"/>
                    </w:rPr>
                  </w:pPr>
                  <w:r>
                    <w:rPr>
                      <w:rStyle w:val="divdocumentleft-boxdatetablepindcell"/>
                      <w:rFonts w:ascii="Century Gothic" w:eastAsia="Century Gothic" w:hAnsi="Century Gothic" w:cs="Century Gothic"/>
                      <w:color w:val="343434"/>
                      <w:spacing w:val="4"/>
                      <w:sz w:val="22"/>
                      <w:szCs w:val="22"/>
                      <w:bdr w:val="none" w:sz="0" w:space="0" w:color="auto"/>
                      <w:vertAlign w:val="baseline"/>
                    </w:rPr>
                    <w:t> </w:t>
                  </w:r>
                </w:p>
              </w:tc>
              <w:tc>
                <w:tcPr>
                  <w:tcW w:w="6440" w:type="dxa"/>
                  <w:tcMar>
                    <w:top w:w="200" w:type="dxa"/>
                    <w:left w:w="0" w:type="dxa"/>
                    <w:bottom w:w="0" w:type="dxa"/>
                    <w:right w:w="0" w:type="dxa"/>
                  </w:tcMar>
                  <w:vAlign w:val="top"/>
                  <w:hideMark/>
                </w:tcPr>
                <w:p>
                  <w:pPr>
                    <w:pStyle w:val="divdocumentleft-boxsectioneducationsinglecolumnpaddedline"/>
                    <w:spacing w:before="0" w:after="80" w:line="360" w:lineRule="atLeast"/>
                    <w:ind w:left="0" w:right="300"/>
                    <w:rPr>
                      <w:rStyle w:val="divdocumentleft-boxdatetablesinglecolumn"/>
                      <w:rFonts w:ascii="Century Gothic" w:eastAsia="Century Gothic" w:hAnsi="Century Gothic" w:cs="Century Gothic"/>
                      <w:b/>
                      <w:bCs/>
                      <w:color w:val="343434"/>
                      <w:spacing w:val="4"/>
                      <w:sz w:val="22"/>
                      <w:szCs w:val="22"/>
                      <w:bdr w:val="none" w:sz="0" w:space="0" w:color="auto"/>
                      <w:vertAlign w:val="baseline"/>
                    </w:rPr>
                  </w:pPr>
                  <w:r>
                    <w:rPr>
                      <w:rStyle w:val="divdocumentdegree"/>
                      <w:rFonts w:ascii="Century Gothic" w:eastAsia="Century Gothic" w:hAnsi="Century Gothic" w:cs="Century Gothic"/>
                      <w:b/>
                      <w:bCs/>
                      <w:color w:val="343434"/>
                      <w:spacing w:val="4"/>
                    </w:rPr>
                    <w:t>Some College (No Degree)</w:t>
                  </w:r>
                  <w:r>
                    <w:rPr>
                      <w:rStyle w:val="divdocumentleft-boxdatetablesinglecolumn"/>
                      <w:rFonts w:ascii="Century Gothic" w:eastAsia="Century Gothic" w:hAnsi="Century Gothic" w:cs="Century Gothic"/>
                      <w:b/>
                      <w:bCs/>
                      <w:color w:val="343434"/>
                      <w:spacing w:val="4"/>
                      <w:sz w:val="22"/>
                      <w:szCs w:val="22"/>
                      <w:bdr w:val="none" w:sz="0" w:space="0" w:color="auto"/>
                      <w:vertAlign w:val="baseline"/>
                    </w:rPr>
                    <w:t xml:space="preserve"> </w:t>
                  </w:r>
                </w:p>
                <w:p>
                  <w:pPr>
                    <w:pStyle w:val="divdocumentleft-boxsectioneducationsinglecolumnpaddedline"/>
                    <w:pBdr>
                      <w:top w:val="none" w:sz="0" w:space="0" w:color="auto"/>
                      <w:left w:val="none" w:sz="0" w:space="0" w:color="auto"/>
                      <w:bottom w:val="none" w:sz="0" w:space="0" w:color="auto"/>
                      <w:right w:val="none" w:sz="0" w:space="15" w:color="auto"/>
                    </w:pBdr>
                    <w:spacing w:before="0" w:after="0" w:line="360" w:lineRule="atLeast"/>
                    <w:ind w:left="0" w:right="300"/>
                    <w:rPr>
                      <w:rStyle w:val="divdocumentleft-boxdatetablesinglecolumn"/>
                      <w:rFonts w:ascii="Century Gothic" w:eastAsia="Century Gothic" w:hAnsi="Century Gothic" w:cs="Century Gothic"/>
                      <w:i/>
                      <w:iCs/>
                      <w:color w:val="343434"/>
                      <w:spacing w:val="4"/>
                      <w:sz w:val="22"/>
                      <w:szCs w:val="22"/>
                      <w:bdr w:val="none" w:sz="0" w:space="0" w:color="auto"/>
                      <w:vertAlign w:val="baseline"/>
                    </w:rPr>
                  </w:pPr>
                  <w:r>
                    <w:rPr>
                      <w:rStyle w:val="span"/>
                      <w:rFonts w:ascii="Century Gothic" w:eastAsia="Century Gothic" w:hAnsi="Century Gothic" w:cs="Century Gothic"/>
                      <w:i/>
                      <w:iCs/>
                      <w:color w:val="343434"/>
                      <w:spacing w:val="4"/>
                      <w:sz w:val="22"/>
                      <w:szCs w:val="22"/>
                    </w:rPr>
                    <w:t>Greater Tomorrow Secondary School</w:t>
                  </w:r>
                  <w:r>
                    <w:rPr>
                      <w:rStyle w:val="span"/>
                      <w:rFonts w:ascii="Century Gothic" w:eastAsia="Century Gothic" w:hAnsi="Century Gothic" w:cs="Century Gothic"/>
                      <w:i/>
                      <w:iCs/>
                      <w:color w:val="343434"/>
                      <w:spacing w:val="4"/>
                      <w:sz w:val="22"/>
                      <w:szCs w:val="22"/>
                    </w:rPr>
                    <w:t xml:space="preserve"> - </w:t>
                  </w:r>
                  <w:r>
                    <w:rPr>
                      <w:rStyle w:val="divdocumenteducationjoblocation"/>
                      <w:rFonts w:ascii="Century Gothic" w:eastAsia="Century Gothic" w:hAnsi="Century Gothic" w:cs="Century Gothic"/>
                      <w:color w:val="343434"/>
                      <w:spacing w:val="4"/>
                      <w:sz w:val="22"/>
                      <w:szCs w:val="22"/>
                    </w:rPr>
                    <w:t>Benin City</w:t>
                  </w:r>
                  <w:r>
                    <w:rPr>
                      <w:rStyle w:val="divdocumentleft-boxdatetablesinglecolumn"/>
                      <w:rFonts w:ascii="Century Gothic" w:eastAsia="Century Gothic" w:hAnsi="Century Gothic" w:cs="Century Gothic"/>
                      <w:i/>
                      <w:iCs/>
                      <w:color w:val="343434"/>
                      <w:spacing w:val="4"/>
                      <w:sz w:val="22"/>
                      <w:szCs w:val="22"/>
                      <w:bdr w:val="none" w:sz="0" w:space="0" w:color="auto"/>
                      <w:vertAlign w:val="baseline"/>
                    </w:rPr>
                    <w:t xml:space="preserve"> </w:t>
                  </w:r>
                </w:p>
              </w:tc>
            </w:tr>
          </w:tbl>
          <w:p>
            <w:pPr>
              <w:pStyle w:val="divdocumentsectiongapdiv"/>
              <w:pBdr>
                <w:top w:val="none" w:sz="0" w:space="0" w:color="auto"/>
                <w:left w:val="none" w:sz="0" w:space="0" w:color="auto"/>
                <w:bottom w:val="none" w:sz="0" w:space="0" w:color="auto"/>
                <w:right w:val="none" w:sz="0" w:space="0" w:color="auto"/>
              </w:pBdr>
              <w:spacing w:before="0" w:after="0"/>
              <w:ind w:left="0" w:right="0"/>
              <w:rPr>
                <w:rStyle w:val="divdocumentleft-box"/>
                <w:rFonts w:ascii="Century Gothic" w:eastAsia="Century Gothic" w:hAnsi="Century Gothic" w:cs="Century Gothic"/>
                <w:color w:val="343434"/>
                <w:sz w:val="14"/>
                <w:szCs w:val="14"/>
                <w:bdr w:val="none" w:sz="0" w:space="0" w:color="auto"/>
                <w:vertAlign w:val="baseline"/>
              </w:rPr>
            </w:pPr>
            <w:r>
              <w:rPr>
                <w:rStyle w:val="divdocumentleft-box"/>
                <w:rFonts w:ascii="Century Gothic" w:eastAsia="Century Gothic" w:hAnsi="Century Gothic" w:cs="Century Gothic"/>
                <w:color w:val="343434"/>
                <w:sz w:val="14"/>
                <w:szCs w:val="14"/>
                <w:bdr w:val="none" w:sz="0" w:space="0" w:color="auto"/>
                <w:vertAlign w:val="baseline"/>
              </w:rPr>
              <w:t> </w:t>
            </w:r>
          </w:p>
          <w:p>
            <w:pPr>
              <w:pStyle w:val="divdocumentleft-boxsectiontitle"/>
              <w:pBdr>
                <w:top w:val="single" w:sz="8" w:space="5" w:color="D5D6D6"/>
                <w:left w:val="none" w:sz="0" w:space="0" w:color="auto"/>
                <w:bottom w:val="single" w:sz="8" w:space="5" w:color="D5D6D6"/>
                <w:right w:val="none" w:sz="0" w:space="0" w:color="auto"/>
              </w:pBdr>
              <w:spacing w:before="0" w:after="200" w:line="300" w:lineRule="atLeast"/>
              <w:ind w:left="300" w:right="300"/>
              <w:rPr>
                <w:rStyle w:val="divdocumentleft-box"/>
                <w:rFonts w:ascii="Century Gothic" w:eastAsia="Century Gothic" w:hAnsi="Century Gothic" w:cs="Century Gothic"/>
                <w:b/>
                <w:bCs/>
                <w:color w:val="002E58"/>
                <w:spacing w:val="0"/>
                <w:sz w:val="32"/>
                <w:szCs w:val="32"/>
                <w:bdr w:val="none" w:sz="0" w:space="0" w:color="auto"/>
                <w:vertAlign w:val="baseline"/>
              </w:rPr>
            </w:pPr>
            <w:r>
              <w:rPr>
                <w:rStyle w:val="divdocumentleft-box"/>
                <w:rFonts w:ascii="Century Gothic" w:eastAsia="Century Gothic" w:hAnsi="Century Gothic" w:cs="Century Gothic"/>
                <w:b/>
                <w:bCs/>
                <w:spacing w:val="0"/>
                <w:sz w:val="32"/>
                <w:szCs w:val="32"/>
                <w:bdr w:val="none" w:sz="0" w:space="0" w:color="auto"/>
                <w:vertAlign w:val="baseline"/>
              </w:rPr>
              <w:t>Certifications</w:t>
            </w:r>
          </w:p>
          <w:p>
            <w:pPr>
              <w:pStyle w:val="headinggapdiv"/>
              <w:pBdr>
                <w:top w:val="none" w:sz="0" w:space="0" w:color="auto"/>
                <w:left w:val="none" w:sz="0" w:space="0" w:color="auto"/>
                <w:bottom w:val="none" w:sz="0" w:space="0" w:color="auto"/>
                <w:right w:val="none" w:sz="0" w:space="0" w:color="auto"/>
              </w:pBdr>
              <w:spacing w:before="0" w:after="0" w:line="360" w:lineRule="atLeast"/>
              <w:ind w:left="0" w:right="0"/>
              <w:rPr>
                <w:rStyle w:val="divdocumentleft-box"/>
                <w:rFonts w:ascii="Century Gothic" w:eastAsia="Century Gothic" w:hAnsi="Century Gothic" w:cs="Century Gothic"/>
                <w:vanish/>
                <w:color w:val="343434"/>
                <w:sz w:val="22"/>
                <w:szCs w:val="22"/>
                <w:bdr w:val="none" w:sz="0" w:space="0" w:color="auto"/>
                <w:vertAlign w:val="baseline"/>
              </w:rPr>
            </w:pPr>
            <w:r>
              <w:rPr>
                <w:rStyle w:val="divdocumentleft-box"/>
                <w:rFonts w:ascii="Century Gothic" w:eastAsia="Century Gothic" w:hAnsi="Century Gothic" w:cs="Century Gothic"/>
                <w:color w:val="343434"/>
                <w:sz w:val="22"/>
                <w:szCs w:val="22"/>
                <w:bdr w:val="none" w:sz="0" w:space="0" w:color="auto"/>
                <w:vertAlign w:val="baseline"/>
              </w:rPr>
              <w:t> </w:t>
            </w:r>
          </w:p>
          <w:tbl>
            <w:tblPr>
              <w:tblStyle w:val="divdocumentsectioncertificationparagraph"/>
              <w:tblCellSpacing w:w="0" w:type="dxa"/>
              <w:tblLayout w:type="fixed"/>
              <w:tblCellMar>
                <w:top w:w="0" w:type="dxa"/>
                <w:left w:w="0" w:type="dxa"/>
                <w:bottom w:w="0" w:type="dxa"/>
                <w:right w:w="0" w:type="dxa"/>
              </w:tblCellMar>
              <w:tblLook w:val="05E0"/>
            </w:tblPr>
            <w:tblGrid>
              <w:gridCol w:w="300"/>
              <w:gridCol w:w="1300"/>
              <w:gridCol w:w="520"/>
              <w:gridCol w:w="6440"/>
            </w:tblGrid>
            <w:tr>
              <w:tblPrEx>
                <w:tblCellSpacing w:w="0" w:type="dxa"/>
                <w:tblLayout w:type="fixed"/>
                <w:tblCellMar>
                  <w:top w:w="0" w:type="dxa"/>
                  <w:left w:w="0" w:type="dxa"/>
                  <w:bottom w:w="0" w:type="dxa"/>
                  <w:right w:w="0" w:type="dxa"/>
                </w:tblCellMar>
                <w:tblLook w:val="05E0"/>
              </w:tblPrEx>
              <w:trPr>
                <w:tblCellSpacing w:w="0" w:type="dxa"/>
              </w:trPr>
              <w:tc>
                <w:tcPr>
                  <w:tcW w:w="300" w:type="dxa"/>
                  <w:tcMar>
                    <w:top w:w="200" w:type="dxa"/>
                    <w:left w:w="0" w:type="dxa"/>
                    <w:bottom w:w="0" w:type="dxa"/>
                    <w:right w:w="0" w:type="dxa"/>
                  </w:tcMar>
                  <w:vAlign w:val="top"/>
                  <w:hideMark/>
                </w:tcPr>
                <w:p>
                  <w:pPr>
                    <w:pStyle w:val="divdocumentleft-boxemptycellParagraph"/>
                    <w:spacing w:line="360" w:lineRule="atLeast"/>
                    <w:ind w:left="0" w:right="0"/>
                    <w:rPr>
                      <w:rStyle w:val="divdocumentleft-boxemptycell"/>
                      <w:rFonts w:ascii="Century Gothic" w:eastAsia="Century Gothic" w:hAnsi="Century Gothic" w:cs="Century Gothic"/>
                      <w:color w:val="343434"/>
                      <w:spacing w:val="4"/>
                      <w:sz w:val="22"/>
                      <w:szCs w:val="22"/>
                      <w:bdr w:val="none" w:sz="0" w:space="0" w:color="auto"/>
                      <w:vertAlign w:val="baseline"/>
                    </w:rPr>
                  </w:pPr>
                  <w:r>
                    <w:rPr>
                      <w:rStyle w:val="divdocumentleft-boxemptycell"/>
                      <w:rFonts w:ascii="Century Gothic" w:eastAsia="Century Gothic" w:hAnsi="Century Gothic" w:cs="Century Gothic"/>
                      <w:color w:val="343434"/>
                      <w:spacing w:val="4"/>
                      <w:sz w:val="22"/>
                      <w:szCs w:val="22"/>
                      <w:bdr w:val="none" w:sz="0" w:space="0" w:color="auto"/>
                      <w:vertAlign w:val="baseline"/>
                    </w:rPr>
                    <w:t> </w:t>
                  </w:r>
                </w:p>
              </w:tc>
              <w:tc>
                <w:tcPr>
                  <w:tcW w:w="1300" w:type="dxa"/>
                  <w:tcMar>
                    <w:top w:w="200" w:type="dxa"/>
                    <w:left w:w="0" w:type="dxa"/>
                    <w:bottom w:w="0" w:type="dxa"/>
                    <w:right w:w="0" w:type="dxa"/>
                  </w:tcMar>
                  <w:vAlign w:val="top"/>
                  <w:hideMark/>
                </w:tcPr>
                <w:p>
                  <w:pPr>
                    <w:pStyle w:val="divdocumentleft-boxemptycellParagraph"/>
                    <w:spacing w:line="360" w:lineRule="atLeast"/>
                    <w:ind w:left="0" w:right="0"/>
                    <w:rPr>
                      <w:rStyle w:val="divdocumentleft-boxemptycell"/>
                      <w:rFonts w:ascii="Century Gothic" w:eastAsia="Century Gothic" w:hAnsi="Century Gothic" w:cs="Century Gothic"/>
                      <w:color w:val="343434"/>
                      <w:spacing w:val="4"/>
                      <w:sz w:val="22"/>
                      <w:szCs w:val="22"/>
                      <w:bdr w:val="none" w:sz="0" w:space="0" w:color="auto"/>
                      <w:vertAlign w:val="baseline"/>
                    </w:rPr>
                  </w:pPr>
                  <w:r>
                    <w:rPr>
                      <w:rStyle w:val="divdocumentjobdates"/>
                      <w:rFonts w:ascii="Century Gothic" w:eastAsia="Century Gothic" w:hAnsi="Century Gothic" w:cs="Century Gothic"/>
                      <w:color w:val="343434"/>
                      <w:spacing w:val="4"/>
                    </w:rPr>
                    <w:t>2019-12</w:t>
                  </w:r>
                </w:p>
              </w:tc>
              <w:tc>
                <w:tcPr>
                  <w:tcW w:w="520" w:type="dxa"/>
                  <w:tcMar>
                    <w:top w:w="200" w:type="dxa"/>
                    <w:left w:w="0" w:type="dxa"/>
                    <w:bottom w:w="0" w:type="dxa"/>
                    <w:right w:w="0" w:type="dxa"/>
                  </w:tcMar>
                  <w:vAlign w:val="top"/>
                  <w:hideMark/>
                </w:tcPr>
                <w:p>
                  <w:pPr>
                    <w:pStyle w:val="divdocumentleft-boxemptycellParagraph"/>
                    <w:spacing w:line="360" w:lineRule="atLeast"/>
                    <w:ind w:left="0" w:right="0"/>
                    <w:rPr>
                      <w:rStyle w:val="divdocumentleft-boxpaddedlinedate-content"/>
                      <w:rFonts w:ascii="Century Gothic" w:eastAsia="Century Gothic" w:hAnsi="Century Gothic" w:cs="Century Gothic"/>
                      <w:color w:val="343434"/>
                      <w:spacing w:val="4"/>
                      <w:sz w:val="22"/>
                      <w:szCs w:val="22"/>
                      <w:bdr w:val="none" w:sz="0" w:space="0" w:color="auto"/>
                      <w:vertAlign w:val="baseline"/>
                    </w:rPr>
                  </w:pPr>
                  <w:r>
                    <w:rPr>
                      <w:rStyle w:val="divdocumentleft-boxdatetablepindcell"/>
                      <w:rFonts w:ascii="Century Gothic" w:eastAsia="Century Gothic" w:hAnsi="Century Gothic" w:cs="Century Gothic"/>
                      <w:color w:val="343434"/>
                      <w:spacing w:val="4"/>
                      <w:sz w:val="22"/>
                      <w:szCs w:val="22"/>
                      <w:bdr w:val="none" w:sz="0" w:space="0" w:color="auto"/>
                      <w:vertAlign w:val="baseline"/>
                    </w:rPr>
                    <w:t> </w:t>
                  </w:r>
                </w:p>
              </w:tc>
              <w:tc>
                <w:tcPr>
                  <w:tcW w:w="6440" w:type="dxa"/>
                  <w:tcMar>
                    <w:top w:w="200" w:type="dxa"/>
                    <w:left w:w="0" w:type="dxa"/>
                    <w:bottom w:w="0" w:type="dxa"/>
                    <w:right w:w="0" w:type="dxa"/>
                  </w:tcMar>
                  <w:vAlign w:val="top"/>
                  <w:hideMark/>
                </w:tcPr>
                <w:p>
                  <w:pPr>
                    <w:pStyle w:val="p"/>
                    <w:pBdr>
                      <w:top w:val="none" w:sz="0" w:space="0" w:color="auto"/>
                      <w:left w:val="none" w:sz="0" w:space="0" w:color="auto"/>
                      <w:bottom w:val="none" w:sz="0" w:space="0" w:color="auto"/>
                      <w:right w:val="none" w:sz="0" w:space="0" w:color="auto"/>
                    </w:pBdr>
                    <w:spacing w:before="0" w:after="0" w:line="360" w:lineRule="atLeast"/>
                    <w:ind w:left="0" w:right="0"/>
                    <w:rPr>
                      <w:rStyle w:val="divdocumentleft-boxdatetablesinglecolumn"/>
                      <w:rFonts w:ascii="Century Gothic" w:eastAsia="Century Gothic" w:hAnsi="Century Gothic" w:cs="Century Gothic"/>
                      <w:color w:val="343434"/>
                      <w:spacing w:val="4"/>
                      <w:sz w:val="22"/>
                      <w:szCs w:val="22"/>
                      <w:bdr w:val="none" w:sz="0" w:space="0" w:color="auto"/>
                      <w:vertAlign w:val="baseline"/>
                    </w:rPr>
                  </w:pPr>
                  <w:r>
                    <w:rPr>
                      <w:rStyle w:val="divdocumentleft-boxdatetablesinglecolumn"/>
                      <w:rFonts w:ascii="Century Gothic" w:eastAsia="Century Gothic" w:hAnsi="Century Gothic" w:cs="Century Gothic"/>
                      <w:color w:val="343434"/>
                      <w:spacing w:val="4"/>
                      <w:sz w:val="22"/>
                      <w:szCs w:val="22"/>
                      <w:bdr w:val="none" w:sz="0" w:space="0" w:color="auto"/>
                      <w:vertAlign w:val="baseline"/>
                    </w:rPr>
                    <w:t>The Complete Web Developer in 2019: Zero to Mastery via Udemy</w:t>
                  </w:r>
                </w:p>
              </w:tc>
            </w:tr>
          </w:tbl>
          <w:p>
            <w:pPr>
              <w:rPr>
                <w:rStyle w:val="divdocumentleft-box"/>
                <w:rFonts w:ascii="Century Gothic" w:eastAsia="Century Gothic" w:hAnsi="Century Gothic" w:cs="Century Gothic"/>
                <w:color w:val="343434"/>
                <w:sz w:val="22"/>
                <w:szCs w:val="22"/>
                <w:bdr w:val="none" w:sz="0" w:space="0" w:color="auto"/>
                <w:vertAlign w:val="baseline"/>
              </w:rPr>
            </w:pPr>
          </w:p>
        </w:tc>
        <w:tc>
          <w:tcPr>
            <w:tcW w:w="3680" w:type="dxa"/>
            <w:shd w:val="clear" w:color="auto" w:fill="003D73"/>
            <w:noWrap w:val="0"/>
            <w:tcMar>
              <w:top w:w="300" w:type="dxa"/>
              <w:left w:w="0" w:type="dxa"/>
              <w:bottom w:w="300" w:type="dxa"/>
              <w:right w:w="0" w:type="dxa"/>
            </w:tcMar>
            <w:vAlign w:val="top"/>
            <w:hideMark/>
          </w:tcPr>
          <w:p>
            <w:pPr>
              <w:pStyle w:val="divdocumentleft-boxsectionnth-child1sectiongapdiv"/>
              <w:pBdr>
                <w:top w:val="none" w:sz="0" w:space="0" w:color="auto"/>
                <w:left w:val="none" w:sz="0" w:space="0" w:color="auto"/>
                <w:bottom w:val="none" w:sz="0" w:space="0" w:color="auto"/>
                <w:right w:val="none" w:sz="0" w:space="0" w:color="auto"/>
                <w:between w:val="none" w:sz="0" w:space="0" w:color="auto"/>
                <w:bar w:val="none" w:sz="0" w:space="0" w:color="auto"/>
              </w:pBdr>
              <w:spacing w:before="0" w:after="0" w:line="400" w:lineRule="atLeast"/>
              <w:ind w:left="0" w:right="0"/>
              <w:rPr>
                <w:rStyle w:val="divdocumentright-box"/>
                <w:rFonts w:ascii="Century Gothic" w:eastAsia="Century Gothic" w:hAnsi="Century Gothic" w:cs="Century Gothic"/>
                <w:vanish/>
                <w:spacing w:val="4"/>
                <w:sz w:val="14"/>
                <w:szCs w:val="14"/>
                <w:bdr w:val="none" w:sz="0" w:space="0" w:color="auto"/>
                <w:shd w:val="clear" w:color="auto" w:fill="auto"/>
                <w:vertAlign w:val="baseline"/>
              </w:rPr>
            </w:pPr>
            <w:r>
              <w:rPr>
                <w:rStyle w:val="divdocumentright-box"/>
                <w:rFonts w:ascii="Century Gothic" w:eastAsia="Century Gothic" w:hAnsi="Century Gothic" w:cs="Century Gothic"/>
                <w:spacing w:val="4"/>
                <w:sz w:val="14"/>
                <w:szCs w:val="14"/>
                <w:bdr w:val="none" w:sz="0" w:space="0" w:color="auto"/>
                <w:shd w:val="clear" w:color="auto" w:fill="auto"/>
                <w:vertAlign w:val="baseline"/>
              </w:rPr>
              <w:t> </w:t>
            </w:r>
          </w:p>
          <w:p>
            <w:pPr>
              <w:pStyle w:val="divdocumentname"/>
              <w:pBdr>
                <w:top w:val="none" w:sz="0" w:space="0" w:color="auto"/>
                <w:left w:val="none" w:sz="0" w:space="0" w:color="auto"/>
                <w:bottom w:val="none" w:sz="0" w:space="0" w:color="auto"/>
                <w:right w:val="none" w:sz="0" w:space="0" w:color="auto"/>
                <w:between w:val="none" w:sz="0" w:space="0" w:color="auto"/>
                <w:bar w:val="none" w:sz="0" w:space="0" w:color="auto"/>
              </w:pBdr>
              <w:spacing w:before="0" w:after="0"/>
              <w:ind w:left="300" w:right="300"/>
              <w:rPr>
                <w:rStyle w:val="divdocumentright-box"/>
                <w:rFonts w:ascii="Century Gothic" w:eastAsia="Century Gothic" w:hAnsi="Century Gothic" w:cs="Century Gothic"/>
                <w:b/>
                <w:bCs/>
                <w:spacing w:val="4"/>
                <w:sz w:val="56"/>
                <w:szCs w:val="56"/>
                <w:bdr w:val="none" w:sz="0" w:space="0" w:color="auto"/>
                <w:shd w:val="clear" w:color="auto" w:fill="auto"/>
                <w:vertAlign w:val="baseline"/>
              </w:rPr>
            </w:pPr>
            <w:r>
              <w:rPr>
                <w:rStyle w:val="span"/>
                <w:rFonts w:ascii="Century Gothic" w:eastAsia="Century Gothic" w:hAnsi="Century Gothic" w:cs="Century Gothic"/>
                <w:spacing w:val="4"/>
              </w:rPr>
              <w:t>EGHE</w:t>
            </w:r>
            <w:r>
              <w:rPr>
                <w:rStyle w:val="divdocumentright-box"/>
                <w:rFonts w:ascii="Century Gothic" w:eastAsia="Century Gothic" w:hAnsi="Century Gothic" w:cs="Century Gothic"/>
                <w:spacing w:val="4"/>
                <w:bdr w:val="none" w:sz="0" w:space="0" w:color="auto"/>
                <w:shd w:val="clear" w:color="auto" w:fill="auto"/>
                <w:vertAlign w:val="baseline"/>
              </w:rPr>
              <w:t xml:space="preserve"> </w:t>
            </w:r>
            <w:r>
              <w:rPr>
                <w:rStyle w:val="span"/>
                <w:rFonts w:ascii="Century Gothic" w:eastAsia="Century Gothic" w:hAnsi="Century Gothic" w:cs="Century Gothic"/>
                <w:spacing w:val="4"/>
              </w:rPr>
              <w:t>EHIOROBO</w:t>
            </w:r>
          </w:p>
          <w:p>
            <w:pPr>
              <w:pStyle w:val="documentresumeTitle"/>
              <w:pBdr>
                <w:top w:val="none" w:sz="0" w:space="0" w:color="auto"/>
                <w:left w:val="none" w:sz="0" w:space="0" w:color="auto"/>
                <w:bottom w:val="none" w:sz="0" w:space="0" w:color="auto"/>
                <w:right w:val="none" w:sz="0" w:space="0" w:color="auto"/>
                <w:between w:val="none" w:sz="0" w:space="0" w:color="auto"/>
                <w:bar w:val="none" w:sz="0" w:space="0" w:color="auto"/>
              </w:pBdr>
              <w:spacing w:before="0" w:after="0" w:line="360" w:lineRule="atLeast"/>
              <w:ind w:left="300" w:right="300"/>
              <w:rPr>
                <w:rStyle w:val="divdocumentright-box"/>
                <w:rFonts w:ascii="Century Gothic" w:eastAsia="Century Gothic" w:hAnsi="Century Gothic" w:cs="Century Gothic"/>
                <w:spacing w:val="4"/>
                <w:sz w:val="28"/>
                <w:szCs w:val="28"/>
                <w:bdr w:val="none" w:sz="0" w:space="0" w:color="auto"/>
                <w:shd w:val="clear" w:color="auto" w:fill="auto"/>
                <w:vertAlign w:val="baseline"/>
              </w:rPr>
            </w:pPr>
            <w:r>
              <w:rPr>
                <w:rStyle w:val="divdocumentright-box"/>
                <w:rFonts w:ascii="Century Gothic" w:eastAsia="Century Gothic" w:hAnsi="Century Gothic" w:cs="Century Gothic"/>
                <w:spacing w:val="4"/>
                <w:bdr w:val="none" w:sz="0" w:space="0" w:color="auto"/>
                <w:shd w:val="clear" w:color="auto" w:fill="auto"/>
                <w:vertAlign w:val="baseline"/>
              </w:rPr>
              <w:t>Software Developer</w:t>
            </w:r>
          </w:p>
          <w:p>
            <w:pPr>
              <w:pStyle w:val="divdocumentSECTIONCNTCsectiongapdiv"/>
              <w:pBdr>
                <w:top w:val="none" w:sz="0" w:space="0" w:color="auto"/>
                <w:left w:val="none" w:sz="0" w:space="0" w:color="auto"/>
                <w:bottom w:val="none" w:sz="0" w:space="0" w:color="auto"/>
                <w:right w:val="none" w:sz="0" w:space="0" w:color="auto"/>
                <w:between w:val="none" w:sz="0" w:space="0" w:color="auto"/>
                <w:bar w:val="none" w:sz="0" w:space="0" w:color="auto"/>
              </w:pBdr>
              <w:spacing w:before="0" w:after="0"/>
              <w:ind w:left="0" w:right="0"/>
              <w:rPr>
                <w:rStyle w:val="divdocumentright-box"/>
                <w:rFonts w:ascii="Century Gothic" w:eastAsia="Century Gothic" w:hAnsi="Century Gothic" w:cs="Century Gothic"/>
                <w:spacing w:val="4"/>
                <w:sz w:val="14"/>
                <w:szCs w:val="14"/>
                <w:bdr w:val="none" w:sz="0" w:space="0" w:color="auto"/>
                <w:shd w:val="clear" w:color="auto" w:fill="auto"/>
                <w:vertAlign w:val="baseline"/>
              </w:rPr>
            </w:pPr>
            <w:r>
              <w:rPr>
                <w:rStyle w:val="divdocumentright-box"/>
                <w:rFonts w:ascii="Century Gothic" w:eastAsia="Century Gothic" w:hAnsi="Century Gothic" w:cs="Century Gothic"/>
                <w:spacing w:val="4"/>
                <w:sz w:val="14"/>
                <w:szCs w:val="14"/>
                <w:bdr w:val="none" w:sz="0" w:space="0" w:color="auto"/>
                <w:shd w:val="clear" w:color="auto" w:fill="auto"/>
                <w:vertAlign w:val="baseline"/>
              </w:rPr>
              <w:t> </w:t>
            </w:r>
          </w:p>
          <w:tbl>
            <w:tblPr>
              <w:tblStyle w:val="divdocumentright-boxdivheading"/>
              <w:tblW w:w="5000" w:type="pct"/>
              <w:tblCellSpacing w:w="0" w:type="dxa"/>
              <w:tblLayout w:type="fixed"/>
              <w:tblCellMar>
                <w:top w:w="100" w:type="dxa"/>
                <w:left w:w="0" w:type="dxa"/>
                <w:bottom w:w="100" w:type="dxa"/>
                <w:right w:w="0" w:type="dxa"/>
              </w:tblCellMar>
              <w:tblLook w:val="05E0"/>
            </w:tblPr>
            <w:tblGrid>
              <w:gridCol w:w="3680"/>
            </w:tblGrid>
            <w:tr>
              <w:tblPrEx>
                <w:tblW w:w="5000" w:type="pct"/>
                <w:tblCellSpacing w:w="0" w:type="dxa"/>
                <w:tblLayout w:type="fixed"/>
                <w:tblCellMar>
                  <w:top w:w="100" w:type="dxa"/>
                  <w:left w:w="0" w:type="dxa"/>
                  <w:bottom w:w="100" w:type="dxa"/>
                  <w:right w:w="0" w:type="dxa"/>
                </w:tblCellMar>
                <w:tblLook w:val="05E0"/>
              </w:tblPrEx>
              <w:trPr>
                <w:trHeight w:val="560"/>
                <w:tblCellSpacing w:w="0" w:type="dxa"/>
              </w:trPr>
              <w:tc>
                <w:tcPr>
                  <w:tcW w:w="5000" w:type="pct"/>
                  <w:shd w:val="clear" w:color="auto" w:fill="00315C"/>
                  <w:tcMar>
                    <w:top w:w="0" w:type="dxa"/>
                    <w:left w:w="80" w:type="dxa"/>
                    <w:bottom w:w="0" w:type="dxa"/>
                    <w:right w:w="80" w:type="dxa"/>
                  </w:tcMar>
                  <w:vAlign w:val="center"/>
                  <w:hideMark/>
                </w:tcPr>
                <w:p>
                  <w:pPr>
                    <w:pStyle w:val="divdocumentright-boxdivheadingdivsectiontitleParagraph"/>
                    <w:pBdr>
                      <w:top w:val="none" w:sz="0" w:space="0" w:color="auto"/>
                      <w:left w:val="none" w:sz="0" w:space="0" w:color="auto"/>
                      <w:bottom w:val="none" w:sz="0" w:space="0" w:color="auto"/>
                      <w:right w:val="none" w:sz="0" w:space="0" w:color="auto"/>
                      <w:between w:val="none" w:sz="0" w:space="0" w:color="auto"/>
                      <w:bar w:val="none" w:sz="0" w:space="0" w:color="auto"/>
                    </w:pBdr>
                    <w:spacing w:line="300" w:lineRule="atLeast"/>
                    <w:ind w:left="240" w:right="240"/>
                    <w:rPr>
                      <w:rStyle w:val="divdocumentright-boxdivheadingdivsectiontitle"/>
                      <w:rFonts w:ascii="Century Gothic" w:eastAsia="Century Gothic" w:hAnsi="Century Gothic" w:cs="Century Gothic"/>
                      <w:b/>
                      <w:bCs/>
                      <w:color w:val="FFFFFF"/>
                      <w:spacing w:val="0"/>
                      <w:sz w:val="32"/>
                      <w:szCs w:val="32"/>
                      <w:bdr w:val="none" w:sz="0" w:space="0" w:color="auto"/>
                      <w:vertAlign w:val="baseline"/>
                    </w:rPr>
                  </w:pPr>
                  <w:r>
                    <w:rPr>
                      <w:rStyle w:val="divdocumentright-boxdivheadingdivsectiontitle"/>
                      <w:rFonts w:ascii="Century Gothic" w:eastAsia="Century Gothic" w:hAnsi="Century Gothic" w:cs="Century Gothic"/>
                      <w:b/>
                      <w:bCs/>
                      <w:color w:val="FFFFFF"/>
                      <w:spacing w:val="0"/>
                      <w:sz w:val="32"/>
                      <w:szCs w:val="32"/>
                      <w:bdr w:val="none" w:sz="0" w:space="0" w:color="auto"/>
                      <w:vertAlign w:val="baseline"/>
                    </w:rPr>
                    <w:t>Contact</w:t>
                  </w:r>
                </w:p>
              </w:tc>
            </w:tr>
          </w:tbl>
          <w:p>
            <w:pPr>
              <w:pStyle w:val="right-boxheadinggapdiv"/>
              <w:pBdr>
                <w:top w:val="none" w:sz="0" w:space="0" w:color="auto"/>
                <w:left w:val="none" w:sz="0" w:space="0" w:color="auto"/>
                <w:bottom w:val="none" w:sz="0" w:space="0" w:color="auto"/>
                <w:right w:val="none" w:sz="0" w:space="0" w:color="auto"/>
                <w:between w:val="none" w:sz="0" w:space="0" w:color="auto"/>
                <w:bar w:val="none" w:sz="0" w:space="0" w:color="auto"/>
              </w:pBdr>
              <w:spacing w:before="0" w:after="0"/>
              <w:ind w:left="0" w:right="0"/>
              <w:rPr>
                <w:rStyle w:val="divdocumentright-box"/>
                <w:rFonts w:ascii="Century Gothic" w:eastAsia="Century Gothic" w:hAnsi="Century Gothic" w:cs="Century Gothic"/>
                <w:spacing w:val="4"/>
                <w:sz w:val="14"/>
                <w:szCs w:val="14"/>
                <w:bdr w:val="none" w:sz="0" w:space="0" w:color="auto"/>
                <w:shd w:val="clear" w:color="auto" w:fill="auto"/>
                <w:vertAlign w:val="baseline"/>
              </w:rPr>
            </w:pPr>
            <w:r>
              <w:rPr>
                <w:rStyle w:val="divdocumentright-box"/>
                <w:rFonts w:ascii="Century Gothic" w:eastAsia="Century Gothic" w:hAnsi="Century Gothic" w:cs="Century Gothic"/>
                <w:spacing w:val="4"/>
                <w:bdr w:val="none" w:sz="0" w:space="0" w:color="auto"/>
                <w:shd w:val="clear" w:color="auto" w:fill="auto"/>
                <w:vertAlign w:val="baseline"/>
              </w:rPr>
              <w:t> </w:t>
            </w:r>
          </w:p>
          <w:p>
            <w:pPr>
              <w:pStyle w:val="txtBold"/>
              <w:pBdr>
                <w:top w:val="none" w:sz="0" w:space="0" w:color="auto"/>
                <w:left w:val="none" w:sz="0" w:space="0" w:color="auto"/>
                <w:bottom w:val="none" w:sz="0" w:space="0" w:color="auto"/>
                <w:right w:val="none" w:sz="0" w:space="0" w:color="auto"/>
                <w:between w:val="none" w:sz="0" w:space="0" w:color="auto"/>
                <w:bar w:val="none" w:sz="0" w:space="0" w:color="auto"/>
              </w:pBdr>
              <w:spacing w:before="0" w:after="0" w:line="360" w:lineRule="atLeast"/>
              <w:ind w:left="300" w:right="300"/>
              <w:rPr>
                <w:rStyle w:val="divdocumentright-box"/>
                <w:rFonts w:ascii="Century Gothic" w:eastAsia="Century Gothic" w:hAnsi="Century Gothic" w:cs="Century Gothic"/>
                <w:b/>
                <w:bCs/>
                <w:spacing w:val="4"/>
                <w:sz w:val="22"/>
                <w:szCs w:val="22"/>
                <w:bdr w:val="none" w:sz="0" w:space="0" w:color="auto"/>
                <w:shd w:val="clear" w:color="auto" w:fill="auto"/>
                <w:vertAlign w:val="baseline"/>
              </w:rPr>
            </w:pPr>
            <w:r>
              <w:rPr>
                <w:rStyle w:val="divdocumentright-box"/>
                <w:rFonts w:ascii="Century Gothic" w:eastAsia="Century Gothic" w:hAnsi="Century Gothic" w:cs="Century Gothic"/>
                <w:spacing w:val="4"/>
                <w:sz w:val="22"/>
                <w:szCs w:val="22"/>
                <w:bdr w:val="none" w:sz="0" w:space="0" w:color="auto"/>
                <w:shd w:val="clear" w:color="auto" w:fill="auto"/>
                <w:vertAlign w:val="baseline"/>
              </w:rPr>
              <w:t xml:space="preserve">Address </w:t>
            </w:r>
          </w:p>
          <w:p>
            <w:pPr>
              <w:pStyle w:val="div"/>
              <w:pBdr>
                <w:top w:val="none" w:sz="0" w:space="0" w:color="auto"/>
                <w:left w:val="none" w:sz="0" w:space="0" w:color="auto"/>
                <w:bottom w:val="none" w:sz="0" w:space="0" w:color="auto"/>
                <w:right w:val="none" w:sz="0" w:space="0" w:color="auto"/>
                <w:between w:val="none" w:sz="0" w:space="0" w:color="auto"/>
                <w:bar w:val="none" w:sz="0" w:space="0" w:color="auto"/>
              </w:pBdr>
              <w:spacing w:before="0" w:after="0" w:line="360" w:lineRule="atLeast"/>
              <w:ind w:left="300" w:right="300"/>
              <w:rPr>
                <w:rStyle w:val="divdocumentright-box"/>
                <w:rFonts w:ascii="Century Gothic" w:eastAsia="Century Gothic" w:hAnsi="Century Gothic" w:cs="Century Gothic"/>
                <w:spacing w:val="4"/>
                <w:sz w:val="22"/>
                <w:szCs w:val="22"/>
                <w:bdr w:val="none" w:sz="0" w:space="0" w:color="auto"/>
                <w:shd w:val="clear" w:color="auto" w:fill="auto"/>
                <w:vertAlign w:val="baseline"/>
              </w:rPr>
            </w:pPr>
            <w:r>
              <w:rPr>
                <w:rStyle w:val="divdocumentright-box"/>
                <w:rFonts w:ascii="Century Gothic" w:eastAsia="Century Gothic" w:hAnsi="Century Gothic" w:cs="Century Gothic"/>
                <w:spacing w:val="4"/>
                <w:sz w:val="22"/>
                <w:szCs w:val="22"/>
                <w:bdr w:val="none" w:sz="0" w:space="0" w:color="auto"/>
                <w:shd w:val="clear" w:color="auto" w:fill="auto"/>
                <w:vertAlign w:val="baseline"/>
              </w:rPr>
              <w:t>No 6, Ogba Market Road</w:t>
            </w:r>
          </w:p>
          <w:p>
            <w:pPr>
              <w:pBdr>
                <w:top w:val="none" w:sz="0" w:space="0" w:color="auto"/>
                <w:left w:val="none" w:sz="0" w:space="0" w:color="auto"/>
                <w:bottom w:val="none" w:sz="0" w:space="0" w:color="auto"/>
                <w:right w:val="none" w:sz="0" w:space="0" w:color="auto"/>
                <w:between w:val="none" w:sz="0" w:space="0" w:color="auto"/>
                <w:bar w:val="none" w:sz="0" w:space="0" w:color="auto"/>
              </w:pBdr>
              <w:spacing w:after="0" w:line="360" w:lineRule="atLeast"/>
              <w:ind w:left="300" w:right="300"/>
              <w:rPr>
                <w:rStyle w:val="span"/>
                <w:rFonts w:ascii="Century Gothic" w:eastAsia="Century Gothic" w:hAnsi="Century Gothic" w:cs="Century Gothic"/>
                <w:color w:val="FFFFFF"/>
                <w:spacing w:val="4"/>
                <w:sz w:val="22"/>
                <w:szCs w:val="22"/>
              </w:rPr>
            </w:pPr>
            <w:r>
              <w:rPr>
                <w:rStyle w:val="span"/>
                <w:rFonts w:ascii="Century Gothic" w:eastAsia="Century Gothic" w:hAnsi="Century Gothic" w:cs="Century Gothic"/>
                <w:color w:val="FFFFFF"/>
                <w:spacing w:val="4"/>
                <w:sz w:val="22"/>
                <w:szCs w:val="22"/>
              </w:rPr>
              <w:t>Benin</w:t>
            </w:r>
            <w:r>
              <w:rPr>
                <w:rStyle w:val="span"/>
                <w:rFonts w:ascii="Century Gothic" w:eastAsia="Century Gothic" w:hAnsi="Century Gothic" w:cs="Century Gothic"/>
                <w:color w:val="FFFFFF"/>
                <w:spacing w:val="4"/>
                <w:sz w:val="22"/>
                <w:szCs w:val="22"/>
              </w:rPr>
              <w:t>,</w:t>
            </w:r>
            <w:r>
              <w:rPr>
                <w:rStyle w:val="divdocumentright-box"/>
                <w:rFonts w:ascii="Century Gothic" w:eastAsia="Century Gothic" w:hAnsi="Century Gothic" w:cs="Century Gothic"/>
                <w:spacing w:val="4"/>
                <w:sz w:val="22"/>
                <w:szCs w:val="22"/>
                <w:bdr w:val="none" w:sz="0" w:space="0" w:color="auto"/>
                <w:shd w:val="clear" w:color="auto" w:fill="auto"/>
                <w:vertAlign w:val="baseline"/>
              </w:rPr>
              <w:t xml:space="preserve"> </w:t>
            </w:r>
            <w:r>
              <w:rPr>
                <w:rStyle w:val="span"/>
                <w:rFonts w:ascii="Century Gothic" w:eastAsia="Century Gothic" w:hAnsi="Century Gothic" w:cs="Century Gothic"/>
                <w:color w:val="FFFFFF"/>
                <w:spacing w:val="4"/>
                <w:sz w:val="22"/>
                <w:szCs w:val="22"/>
              </w:rPr>
              <w:t>Edo</w:t>
            </w:r>
            <w:r>
              <w:rPr>
                <w:rStyle w:val="span"/>
                <w:rFonts w:ascii="Century Gothic" w:eastAsia="Century Gothic" w:hAnsi="Century Gothic" w:cs="Century Gothic"/>
                <w:color w:val="FFFFFF"/>
                <w:spacing w:val="4"/>
                <w:sz w:val="22"/>
                <w:szCs w:val="22"/>
              </w:rPr>
              <w:t xml:space="preserve">, </w:t>
            </w:r>
            <w:r>
              <w:rPr>
                <w:rStyle w:val="span"/>
                <w:rFonts w:ascii="Century Gothic" w:eastAsia="Century Gothic" w:hAnsi="Century Gothic" w:cs="Century Gothic"/>
                <w:color w:val="FFFFFF"/>
                <w:spacing w:val="4"/>
                <w:sz w:val="22"/>
                <w:szCs w:val="22"/>
              </w:rPr>
              <w:t>300271</w:t>
            </w:r>
          </w:p>
          <w:p>
            <w:pPr>
              <w:pStyle w:val="txtBold"/>
              <w:pBdr>
                <w:top w:val="none" w:sz="0" w:space="0" w:color="auto"/>
                <w:left w:val="none" w:sz="0" w:space="0" w:color="auto"/>
                <w:bottom w:val="none" w:sz="0" w:space="0" w:color="auto"/>
                <w:right w:val="none" w:sz="0" w:space="0" w:color="auto"/>
                <w:between w:val="none" w:sz="0" w:space="0" w:color="auto"/>
                <w:bar w:val="none" w:sz="0" w:space="0" w:color="auto"/>
              </w:pBdr>
              <w:spacing w:before="100" w:after="0" w:line="360" w:lineRule="atLeast"/>
              <w:ind w:left="300" w:right="300"/>
              <w:rPr>
                <w:rStyle w:val="divdocumentright-box"/>
                <w:rFonts w:ascii="Century Gothic" w:eastAsia="Century Gothic" w:hAnsi="Century Gothic" w:cs="Century Gothic"/>
                <w:b/>
                <w:bCs/>
                <w:spacing w:val="4"/>
                <w:sz w:val="22"/>
                <w:szCs w:val="22"/>
                <w:bdr w:val="none" w:sz="0" w:space="0" w:color="auto"/>
                <w:shd w:val="clear" w:color="auto" w:fill="auto"/>
                <w:vertAlign w:val="baseline"/>
              </w:rPr>
            </w:pPr>
            <w:r>
              <w:rPr>
                <w:rStyle w:val="divdocumentright-box"/>
                <w:rFonts w:ascii="Century Gothic" w:eastAsia="Century Gothic" w:hAnsi="Century Gothic" w:cs="Century Gothic"/>
                <w:spacing w:val="4"/>
                <w:sz w:val="22"/>
                <w:szCs w:val="22"/>
                <w:bdr w:val="none" w:sz="0" w:space="0" w:color="auto"/>
                <w:shd w:val="clear" w:color="auto" w:fill="auto"/>
                <w:vertAlign w:val="baseline"/>
              </w:rPr>
              <w:t xml:space="preserve">Phone </w:t>
            </w:r>
          </w:p>
          <w:p>
            <w:pPr>
              <w:pStyle w:val="div"/>
              <w:pBdr>
                <w:top w:val="none" w:sz="0" w:space="0" w:color="auto"/>
                <w:left w:val="none" w:sz="0" w:space="0" w:color="auto"/>
                <w:bottom w:val="none" w:sz="0" w:space="0" w:color="auto"/>
                <w:right w:val="none" w:sz="0" w:space="0" w:color="auto"/>
                <w:between w:val="none" w:sz="0" w:space="0" w:color="auto"/>
                <w:bar w:val="none" w:sz="0" w:space="0" w:color="auto"/>
              </w:pBdr>
              <w:spacing w:before="0" w:after="0" w:line="360" w:lineRule="atLeast"/>
              <w:ind w:left="300" w:right="300"/>
              <w:rPr>
                <w:rStyle w:val="divdocumentright-box"/>
                <w:rFonts w:ascii="Century Gothic" w:eastAsia="Century Gothic" w:hAnsi="Century Gothic" w:cs="Century Gothic"/>
                <w:spacing w:val="4"/>
                <w:sz w:val="22"/>
                <w:szCs w:val="22"/>
                <w:bdr w:val="none" w:sz="0" w:space="0" w:color="auto"/>
                <w:shd w:val="clear" w:color="auto" w:fill="auto"/>
                <w:vertAlign w:val="baseline"/>
              </w:rPr>
            </w:pPr>
            <w:r>
              <w:rPr>
                <w:rStyle w:val="span"/>
                <w:rFonts w:ascii="Century Gothic" w:eastAsia="Century Gothic" w:hAnsi="Century Gothic" w:cs="Century Gothic"/>
                <w:color w:val="FFFFFF"/>
                <w:spacing w:val="4"/>
                <w:sz w:val="22"/>
                <w:szCs w:val="22"/>
              </w:rPr>
              <w:t>081-089-41874</w:t>
            </w:r>
          </w:p>
          <w:p>
            <w:pPr>
              <w:pStyle w:val="txtBold"/>
              <w:pBdr>
                <w:top w:val="none" w:sz="0" w:space="0" w:color="auto"/>
                <w:left w:val="none" w:sz="0" w:space="0" w:color="auto"/>
                <w:bottom w:val="none" w:sz="0" w:space="0" w:color="auto"/>
                <w:right w:val="none" w:sz="0" w:space="0" w:color="auto"/>
                <w:between w:val="none" w:sz="0" w:space="0" w:color="auto"/>
                <w:bar w:val="none" w:sz="0" w:space="0" w:color="auto"/>
              </w:pBdr>
              <w:spacing w:before="100" w:after="0" w:line="360" w:lineRule="atLeast"/>
              <w:ind w:left="300" w:right="300"/>
              <w:rPr>
                <w:rStyle w:val="divdocumentright-box"/>
                <w:rFonts w:ascii="Century Gothic" w:eastAsia="Century Gothic" w:hAnsi="Century Gothic" w:cs="Century Gothic"/>
                <w:b/>
                <w:bCs/>
                <w:spacing w:val="4"/>
                <w:sz w:val="22"/>
                <w:szCs w:val="22"/>
                <w:bdr w:val="none" w:sz="0" w:space="0" w:color="auto"/>
                <w:shd w:val="clear" w:color="auto" w:fill="auto"/>
                <w:vertAlign w:val="baseline"/>
              </w:rPr>
            </w:pPr>
            <w:r>
              <w:rPr>
                <w:rStyle w:val="divdocumentright-box"/>
                <w:rFonts w:ascii="Century Gothic" w:eastAsia="Century Gothic" w:hAnsi="Century Gothic" w:cs="Century Gothic"/>
                <w:spacing w:val="4"/>
                <w:sz w:val="22"/>
                <w:szCs w:val="22"/>
                <w:bdr w:val="none" w:sz="0" w:space="0" w:color="auto"/>
                <w:shd w:val="clear" w:color="auto" w:fill="auto"/>
                <w:vertAlign w:val="baseline"/>
              </w:rPr>
              <w:t xml:space="preserve">E-mail </w:t>
            </w:r>
          </w:p>
          <w:p>
            <w:pPr>
              <w:pStyle w:val="div"/>
              <w:pBdr>
                <w:top w:val="none" w:sz="0" w:space="0" w:color="auto"/>
                <w:left w:val="none" w:sz="0" w:space="0" w:color="auto"/>
                <w:bottom w:val="none" w:sz="0" w:space="0" w:color="auto"/>
                <w:right w:val="none" w:sz="0" w:space="0" w:color="auto"/>
                <w:between w:val="none" w:sz="0" w:space="0" w:color="auto"/>
                <w:bar w:val="none" w:sz="0" w:space="0" w:color="auto"/>
              </w:pBdr>
              <w:spacing w:before="0" w:after="0" w:line="360" w:lineRule="atLeast"/>
              <w:ind w:left="300" w:right="300"/>
              <w:rPr>
                <w:rStyle w:val="divdocumentright-box"/>
                <w:rFonts w:ascii="Century Gothic" w:eastAsia="Century Gothic" w:hAnsi="Century Gothic" w:cs="Century Gothic"/>
                <w:spacing w:val="4"/>
                <w:sz w:val="22"/>
                <w:szCs w:val="22"/>
                <w:bdr w:val="none" w:sz="0" w:space="0" w:color="auto"/>
                <w:shd w:val="clear" w:color="auto" w:fill="auto"/>
                <w:vertAlign w:val="baseline"/>
              </w:rPr>
            </w:pPr>
            <w:r>
              <w:rPr>
                <w:rStyle w:val="span"/>
                <w:rFonts w:ascii="Century Gothic" w:eastAsia="Century Gothic" w:hAnsi="Century Gothic" w:cs="Century Gothic"/>
                <w:color w:val="FFFFFF"/>
                <w:spacing w:val="4"/>
                <w:sz w:val="22"/>
                <w:szCs w:val="22"/>
              </w:rPr>
              <w:t>ehioroboeghe@gmail.com</w:t>
            </w:r>
          </w:p>
          <w:p>
            <w:pPr>
              <w:pStyle w:val="txtBold"/>
              <w:pBdr>
                <w:top w:val="none" w:sz="0" w:space="0" w:color="auto"/>
                <w:left w:val="none" w:sz="0" w:space="0" w:color="auto"/>
                <w:bottom w:val="none" w:sz="0" w:space="0" w:color="auto"/>
                <w:right w:val="none" w:sz="0" w:space="0" w:color="auto"/>
                <w:between w:val="none" w:sz="0" w:space="0" w:color="auto"/>
                <w:bar w:val="none" w:sz="0" w:space="0" w:color="auto"/>
              </w:pBdr>
              <w:spacing w:before="100" w:after="0" w:line="360" w:lineRule="atLeast"/>
              <w:ind w:left="300" w:right="300"/>
              <w:rPr>
                <w:rStyle w:val="divdocumentright-box"/>
                <w:rFonts w:ascii="Century Gothic" w:eastAsia="Century Gothic" w:hAnsi="Century Gothic" w:cs="Century Gothic"/>
                <w:b/>
                <w:bCs/>
                <w:spacing w:val="4"/>
                <w:sz w:val="22"/>
                <w:szCs w:val="22"/>
                <w:bdr w:val="none" w:sz="0" w:space="0" w:color="auto"/>
                <w:shd w:val="clear" w:color="auto" w:fill="auto"/>
                <w:vertAlign w:val="baseline"/>
              </w:rPr>
            </w:pPr>
            <w:r>
              <w:rPr>
                <w:rStyle w:val="divdocumentright-box"/>
                <w:rFonts w:ascii="Century Gothic" w:eastAsia="Century Gothic" w:hAnsi="Century Gothic" w:cs="Century Gothic"/>
                <w:spacing w:val="4"/>
                <w:sz w:val="22"/>
                <w:szCs w:val="22"/>
                <w:bdr w:val="none" w:sz="0" w:space="0" w:color="auto"/>
                <w:shd w:val="clear" w:color="auto" w:fill="auto"/>
                <w:vertAlign w:val="baseline"/>
              </w:rPr>
              <w:t>LinkedIn</w:t>
            </w:r>
          </w:p>
          <w:p>
            <w:pPr>
              <w:pStyle w:val="div"/>
              <w:pBdr>
                <w:top w:val="none" w:sz="0" w:space="0" w:color="auto"/>
                <w:left w:val="none" w:sz="0" w:space="0" w:color="auto"/>
                <w:bottom w:val="none" w:sz="0" w:space="0" w:color="auto"/>
                <w:right w:val="none" w:sz="0" w:space="0" w:color="auto"/>
                <w:between w:val="none" w:sz="0" w:space="0" w:color="auto"/>
                <w:bar w:val="none" w:sz="0" w:space="0" w:color="auto"/>
              </w:pBdr>
              <w:spacing w:before="0" w:after="100" w:line="360" w:lineRule="atLeast"/>
              <w:ind w:left="300" w:right="300"/>
              <w:rPr>
                <w:rStyle w:val="divdocumentright-box"/>
                <w:rFonts w:ascii="Century Gothic" w:eastAsia="Century Gothic" w:hAnsi="Century Gothic" w:cs="Century Gothic"/>
                <w:spacing w:val="4"/>
                <w:sz w:val="22"/>
                <w:szCs w:val="22"/>
                <w:bdr w:val="none" w:sz="0" w:space="0" w:color="auto"/>
                <w:shd w:val="clear" w:color="auto" w:fill="auto"/>
                <w:vertAlign w:val="baseline"/>
              </w:rPr>
            </w:pPr>
            <w:r>
              <w:rPr>
                <w:rStyle w:val="divdocumentright-box"/>
                <w:rFonts w:ascii="Century Gothic" w:eastAsia="Century Gothic" w:hAnsi="Century Gothic" w:cs="Century Gothic"/>
                <w:spacing w:val="4"/>
                <w:sz w:val="22"/>
                <w:szCs w:val="22"/>
                <w:bdr w:val="none" w:sz="0" w:space="0" w:color="auto"/>
                <w:shd w:val="clear" w:color="auto" w:fill="auto"/>
                <w:vertAlign w:val="baseline"/>
              </w:rPr>
              <w:t>https://www.linkedln.com/in/eghe-ehiorobo</w:t>
            </w:r>
          </w:p>
          <w:p>
            <w:pPr>
              <w:pStyle w:val="divdocumentsectiongapdiv"/>
              <w:pBdr>
                <w:top w:val="none" w:sz="0" w:space="0" w:color="auto"/>
                <w:left w:val="none" w:sz="0" w:space="0" w:color="auto"/>
                <w:bottom w:val="none" w:sz="0" w:space="0" w:color="auto"/>
                <w:right w:val="none" w:sz="0" w:space="0" w:color="auto"/>
                <w:between w:val="none" w:sz="0" w:space="0" w:color="auto"/>
                <w:bar w:val="none" w:sz="0" w:space="0" w:color="auto"/>
              </w:pBdr>
              <w:spacing w:before="0" w:after="0"/>
              <w:ind w:left="0" w:right="0"/>
              <w:rPr>
                <w:rStyle w:val="divdocumentright-box"/>
                <w:rFonts w:ascii="Century Gothic" w:eastAsia="Century Gothic" w:hAnsi="Century Gothic" w:cs="Century Gothic"/>
                <w:spacing w:val="4"/>
                <w:sz w:val="14"/>
                <w:szCs w:val="14"/>
                <w:bdr w:val="none" w:sz="0" w:space="0" w:color="auto"/>
                <w:shd w:val="clear" w:color="auto" w:fill="auto"/>
                <w:vertAlign w:val="baseline"/>
              </w:rPr>
            </w:pPr>
            <w:r>
              <w:rPr>
                <w:rStyle w:val="divdocumentright-box"/>
                <w:rFonts w:ascii="Century Gothic" w:eastAsia="Century Gothic" w:hAnsi="Century Gothic" w:cs="Century Gothic"/>
                <w:spacing w:val="4"/>
                <w:sz w:val="14"/>
                <w:szCs w:val="14"/>
                <w:bdr w:val="none" w:sz="0" w:space="0" w:color="auto"/>
                <w:shd w:val="clear" w:color="auto" w:fill="auto"/>
                <w:vertAlign w:val="baseline"/>
              </w:rPr>
              <w:t> </w:t>
            </w:r>
          </w:p>
          <w:tbl>
            <w:tblPr>
              <w:tblStyle w:val="divdocumentright-boxdivheading"/>
              <w:tblW w:w="5000" w:type="pct"/>
              <w:tblCellSpacing w:w="0" w:type="dxa"/>
              <w:tblLayout w:type="fixed"/>
              <w:tblCellMar>
                <w:top w:w="100" w:type="dxa"/>
                <w:left w:w="0" w:type="dxa"/>
                <w:bottom w:w="100" w:type="dxa"/>
                <w:right w:w="0" w:type="dxa"/>
              </w:tblCellMar>
              <w:tblLook w:val="05E0"/>
            </w:tblPr>
            <w:tblGrid>
              <w:gridCol w:w="3680"/>
            </w:tblGrid>
            <w:tr>
              <w:tblPrEx>
                <w:tblW w:w="5000" w:type="pct"/>
                <w:tblCellSpacing w:w="0" w:type="dxa"/>
                <w:tblLayout w:type="fixed"/>
                <w:tblCellMar>
                  <w:top w:w="100" w:type="dxa"/>
                  <w:left w:w="0" w:type="dxa"/>
                  <w:bottom w:w="100" w:type="dxa"/>
                  <w:right w:w="0" w:type="dxa"/>
                </w:tblCellMar>
                <w:tblLook w:val="05E0"/>
              </w:tblPrEx>
              <w:trPr>
                <w:trHeight w:val="560"/>
                <w:tblCellSpacing w:w="0" w:type="dxa"/>
              </w:trPr>
              <w:tc>
                <w:tcPr>
                  <w:tcW w:w="5000" w:type="pct"/>
                  <w:shd w:val="clear" w:color="auto" w:fill="00315C"/>
                  <w:tcMar>
                    <w:top w:w="0" w:type="dxa"/>
                    <w:left w:w="80" w:type="dxa"/>
                    <w:bottom w:w="0" w:type="dxa"/>
                    <w:right w:w="80" w:type="dxa"/>
                  </w:tcMar>
                  <w:vAlign w:val="center"/>
                  <w:hideMark/>
                </w:tcPr>
                <w:p>
                  <w:pPr>
                    <w:pStyle w:val="divdocumentright-boxdivheadingdivsectiontitleParagraph"/>
                    <w:pBdr>
                      <w:top w:val="none" w:sz="0" w:space="0" w:color="auto"/>
                      <w:left w:val="none" w:sz="0" w:space="0" w:color="auto"/>
                      <w:bottom w:val="none" w:sz="0" w:space="0" w:color="auto"/>
                      <w:right w:val="none" w:sz="0" w:space="0" w:color="auto"/>
                      <w:between w:val="none" w:sz="0" w:space="0" w:color="auto"/>
                      <w:bar w:val="none" w:sz="0" w:space="0" w:color="auto"/>
                    </w:pBdr>
                    <w:spacing w:line="300" w:lineRule="atLeast"/>
                    <w:ind w:left="240" w:right="240"/>
                    <w:rPr>
                      <w:rStyle w:val="divdocumentright-boxdivheadingdivsectiontitle"/>
                      <w:rFonts w:ascii="Century Gothic" w:eastAsia="Century Gothic" w:hAnsi="Century Gothic" w:cs="Century Gothic"/>
                      <w:b/>
                      <w:bCs/>
                      <w:color w:val="FFFFFF"/>
                      <w:spacing w:val="0"/>
                      <w:sz w:val="32"/>
                      <w:szCs w:val="32"/>
                      <w:bdr w:val="none" w:sz="0" w:space="0" w:color="auto"/>
                      <w:vertAlign w:val="baseline"/>
                    </w:rPr>
                  </w:pPr>
                  <w:r>
                    <w:rPr>
                      <w:rStyle w:val="divdocumentright-boxdivheadingdivsectiontitle"/>
                      <w:rFonts w:ascii="Century Gothic" w:eastAsia="Century Gothic" w:hAnsi="Century Gothic" w:cs="Century Gothic"/>
                      <w:b/>
                      <w:bCs/>
                      <w:color w:val="FFFFFF"/>
                      <w:spacing w:val="0"/>
                      <w:sz w:val="32"/>
                      <w:szCs w:val="32"/>
                      <w:bdr w:val="none" w:sz="0" w:space="0" w:color="auto"/>
                      <w:vertAlign w:val="baseline"/>
                    </w:rPr>
                    <w:t>Skills</w:t>
                  </w:r>
                </w:p>
              </w:tc>
            </w:tr>
          </w:tbl>
          <w:p>
            <w:pPr>
              <w:pStyle w:val="right-boxheadinggapdiv"/>
              <w:pBdr>
                <w:top w:val="none" w:sz="0" w:space="0" w:color="auto"/>
                <w:left w:val="none" w:sz="0" w:space="0" w:color="auto"/>
                <w:bottom w:val="none" w:sz="0" w:space="0" w:color="auto"/>
                <w:right w:val="none" w:sz="0" w:space="0" w:color="auto"/>
                <w:between w:val="none" w:sz="0" w:space="0" w:color="auto"/>
                <w:bar w:val="none" w:sz="0" w:space="0" w:color="auto"/>
              </w:pBdr>
              <w:spacing w:before="0" w:after="0"/>
              <w:ind w:left="0" w:right="0"/>
              <w:rPr>
                <w:rStyle w:val="divdocumentright-box"/>
                <w:rFonts w:ascii="Century Gothic" w:eastAsia="Century Gothic" w:hAnsi="Century Gothic" w:cs="Century Gothic"/>
                <w:spacing w:val="4"/>
                <w:sz w:val="14"/>
                <w:szCs w:val="14"/>
                <w:bdr w:val="none" w:sz="0" w:space="0" w:color="auto"/>
                <w:shd w:val="clear" w:color="auto" w:fill="auto"/>
                <w:vertAlign w:val="baseline"/>
              </w:rPr>
            </w:pPr>
            <w:r>
              <w:rPr>
                <w:rStyle w:val="divdocumentright-box"/>
                <w:rFonts w:ascii="Century Gothic" w:eastAsia="Century Gothic" w:hAnsi="Century Gothic" w:cs="Century Gothic"/>
                <w:spacing w:val="4"/>
                <w:bdr w:val="none" w:sz="0" w:space="0" w:color="auto"/>
                <w:shd w:val="clear" w:color="auto" w:fill="auto"/>
                <w:vertAlign w:val="baseline"/>
              </w:rPr>
              <w:t> </w:t>
            </w:r>
          </w:p>
          <w:p>
            <w:pPr>
              <w:pStyle w:val="p"/>
              <w:pBdr>
                <w:top w:val="none" w:sz="0" w:space="0" w:color="auto"/>
                <w:left w:val="none" w:sz="0" w:space="0" w:color="auto"/>
                <w:bottom w:val="none" w:sz="0" w:space="0" w:color="auto"/>
                <w:right w:val="none" w:sz="0" w:space="0" w:color="auto"/>
                <w:between w:val="none" w:sz="0" w:space="0" w:color="auto"/>
                <w:bar w:val="none" w:sz="0" w:space="0" w:color="auto"/>
              </w:pBdr>
              <w:spacing w:before="0" w:after="0" w:line="360" w:lineRule="atLeast"/>
              <w:ind w:left="300" w:right="300"/>
              <w:rPr>
                <w:rStyle w:val="singlecolumnspanpaddedlinenth-child1"/>
                <w:rFonts w:ascii="Century Gothic" w:eastAsia="Century Gothic" w:hAnsi="Century Gothic" w:cs="Century Gothic"/>
                <w:color w:val="FFFFFF"/>
                <w:spacing w:val="4"/>
                <w:sz w:val="22"/>
                <w:szCs w:val="22"/>
                <w:bdr w:val="none" w:sz="0" w:space="0" w:color="auto"/>
                <w:vertAlign w:val="baseline"/>
              </w:rPr>
            </w:pPr>
            <w:r>
              <w:rPr>
                <w:rStyle w:val="singlecolumnspanpaddedlinenth-child1"/>
                <w:rFonts w:ascii="Century Gothic" w:eastAsia="Century Gothic" w:hAnsi="Century Gothic" w:cs="Century Gothic"/>
                <w:color w:val="FFFFFF"/>
                <w:spacing w:val="4"/>
                <w:sz w:val="22"/>
                <w:szCs w:val="22"/>
                <w:bdr w:val="none" w:sz="0" w:space="0" w:color="auto"/>
                <w:vertAlign w:val="baseline"/>
              </w:rPr>
              <w:t>CSS proficiency</w:t>
            </w:r>
          </w:p>
          <w:p>
            <w:pPr>
              <w:pStyle w:val="p"/>
              <w:pBdr>
                <w:top w:val="none" w:sz="0" w:space="0" w:color="auto"/>
                <w:left w:val="none" w:sz="0" w:space="0" w:color="auto"/>
                <w:bottom w:val="none" w:sz="0" w:space="0" w:color="auto"/>
                <w:right w:val="none" w:sz="0" w:space="0" w:color="auto"/>
                <w:between w:val="none" w:sz="0" w:space="0" w:color="auto"/>
                <w:bar w:val="none" w:sz="0" w:space="0" w:color="auto"/>
              </w:pBdr>
              <w:spacing w:before="200" w:after="0" w:line="360" w:lineRule="atLeast"/>
              <w:ind w:left="300" w:right="300"/>
              <w:rPr>
                <w:rStyle w:val="singlecolumnspanpaddedlinenth-child1"/>
                <w:rFonts w:ascii="Century Gothic" w:eastAsia="Century Gothic" w:hAnsi="Century Gothic" w:cs="Century Gothic"/>
                <w:color w:val="FFFFFF"/>
                <w:spacing w:val="4"/>
                <w:sz w:val="22"/>
                <w:szCs w:val="22"/>
                <w:bdr w:val="none" w:sz="0" w:space="0" w:color="auto"/>
                <w:vertAlign w:val="baseline"/>
              </w:rPr>
            </w:pPr>
            <w:r>
              <w:rPr>
                <w:rStyle w:val="singlecolumnspanpaddedlinenth-child1"/>
                <w:rFonts w:ascii="Century Gothic" w:eastAsia="Century Gothic" w:hAnsi="Century Gothic" w:cs="Century Gothic"/>
                <w:color w:val="FFFFFF"/>
                <w:spacing w:val="4"/>
                <w:sz w:val="22"/>
                <w:szCs w:val="22"/>
                <w:bdr w:val="none" w:sz="0" w:space="0" w:color="auto"/>
                <w:vertAlign w:val="baseline"/>
              </w:rPr>
              <w:t>JavaScript Proficiency</w:t>
            </w:r>
          </w:p>
          <w:p>
            <w:pPr>
              <w:pStyle w:val="p"/>
              <w:pBdr>
                <w:top w:val="none" w:sz="0" w:space="0" w:color="auto"/>
                <w:left w:val="none" w:sz="0" w:space="0" w:color="auto"/>
                <w:bottom w:val="none" w:sz="0" w:space="0" w:color="auto"/>
                <w:right w:val="none" w:sz="0" w:space="0" w:color="auto"/>
                <w:between w:val="none" w:sz="0" w:space="0" w:color="auto"/>
                <w:bar w:val="none" w:sz="0" w:space="0" w:color="auto"/>
              </w:pBdr>
              <w:spacing w:before="200" w:after="0" w:line="360" w:lineRule="atLeast"/>
              <w:ind w:left="300" w:right="300"/>
              <w:rPr>
                <w:rStyle w:val="singlecolumnspanpaddedlinenth-child1"/>
                <w:rFonts w:ascii="Century Gothic" w:eastAsia="Century Gothic" w:hAnsi="Century Gothic" w:cs="Century Gothic"/>
                <w:color w:val="FFFFFF"/>
                <w:spacing w:val="4"/>
                <w:sz w:val="22"/>
                <w:szCs w:val="22"/>
                <w:bdr w:val="none" w:sz="0" w:space="0" w:color="auto"/>
                <w:vertAlign w:val="baseline"/>
              </w:rPr>
            </w:pPr>
            <w:r>
              <w:rPr>
                <w:rStyle w:val="singlecolumnspanpaddedlinenth-child1"/>
                <w:rFonts w:ascii="Century Gothic" w:eastAsia="Century Gothic" w:hAnsi="Century Gothic" w:cs="Century Gothic"/>
                <w:color w:val="FFFFFF"/>
                <w:spacing w:val="4"/>
                <w:sz w:val="22"/>
                <w:szCs w:val="22"/>
                <w:bdr w:val="none" w:sz="0" w:space="0" w:color="auto"/>
                <w:vertAlign w:val="baseline"/>
              </w:rPr>
              <w:t>HTML expertise</w:t>
            </w:r>
          </w:p>
          <w:p>
            <w:pPr>
              <w:pStyle w:val="p"/>
              <w:pBdr>
                <w:top w:val="none" w:sz="0" w:space="0" w:color="auto"/>
                <w:left w:val="none" w:sz="0" w:space="0" w:color="auto"/>
                <w:bottom w:val="none" w:sz="0" w:space="0" w:color="auto"/>
                <w:right w:val="none" w:sz="0" w:space="0" w:color="auto"/>
                <w:between w:val="none" w:sz="0" w:space="0" w:color="auto"/>
                <w:bar w:val="none" w:sz="0" w:space="0" w:color="auto"/>
              </w:pBdr>
              <w:spacing w:before="200" w:after="0" w:line="360" w:lineRule="atLeast"/>
              <w:ind w:left="300" w:right="300"/>
              <w:rPr>
                <w:rStyle w:val="singlecolumnspanpaddedlinenth-child1"/>
                <w:rFonts w:ascii="Century Gothic" w:eastAsia="Century Gothic" w:hAnsi="Century Gothic" w:cs="Century Gothic"/>
                <w:color w:val="FFFFFF"/>
                <w:spacing w:val="4"/>
                <w:sz w:val="22"/>
                <w:szCs w:val="22"/>
                <w:bdr w:val="none" w:sz="0" w:space="0" w:color="auto"/>
                <w:vertAlign w:val="baseline"/>
              </w:rPr>
            </w:pPr>
            <w:r>
              <w:rPr>
                <w:rStyle w:val="singlecolumnspanpaddedlinenth-child1"/>
                <w:rFonts w:ascii="Century Gothic" w:eastAsia="Century Gothic" w:hAnsi="Century Gothic" w:cs="Century Gothic"/>
                <w:color w:val="FFFFFF"/>
                <w:spacing w:val="4"/>
                <w:sz w:val="22"/>
                <w:szCs w:val="22"/>
                <w:bdr w:val="none" w:sz="0" w:space="0" w:color="auto"/>
                <w:vertAlign w:val="baseline"/>
              </w:rPr>
              <w:t>Troubleshooting and debugging</w:t>
            </w:r>
          </w:p>
          <w:p>
            <w:pPr>
              <w:pStyle w:val="p"/>
              <w:pBdr>
                <w:top w:val="none" w:sz="0" w:space="0" w:color="auto"/>
                <w:left w:val="none" w:sz="0" w:space="0" w:color="auto"/>
                <w:bottom w:val="none" w:sz="0" w:space="0" w:color="auto"/>
                <w:right w:val="none" w:sz="0" w:space="0" w:color="auto"/>
                <w:between w:val="none" w:sz="0" w:space="0" w:color="auto"/>
                <w:bar w:val="none" w:sz="0" w:space="0" w:color="auto"/>
              </w:pBdr>
              <w:spacing w:before="200" w:after="0" w:line="360" w:lineRule="atLeast"/>
              <w:ind w:left="300" w:right="300"/>
              <w:rPr>
                <w:rStyle w:val="singlecolumnspanpaddedlinenth-child1"/>
                <w:rFonts w:ascii="Century Gothic" w:eastAsia="Century Gothic" w:hAnsi="Century Gothic" w:cs="Century Gothic"/>
                <w:color w:val="FFFFFF"/>
                <w:spacing w:val="4"/>
                <w:sz w:val="22"/>
                <w:szCs w:val="22"/>
                <w:bdr w:val="none" w:sz="0" w:space="0" w:color="auto"/>
                <w:vertAlign w:val="baseline"/>
              </w:rPr>
            </w:pPr>
            <w:r>
              <w:rPr>
                <w:rStyle w:val="singlecolumnspanpaddedlinenth-child1"/>
                <w:rFonts w:ascii="Century Gothic" w:eastAsia="Century Gothic" w:hAnsi="Century Gothic" w:cs="Century Gothic"/>
                <w:color w:val="FFFFFF"/>
                <w:spacing w:val="4"/>
                <w:sz w:val="22"/>
                <w:szCs w:val="22"/>
                <w:bdr w:val="none" w:sz="0" w:space="0" w:color="auto"/>
                <w:vertAlign w:val="baseline"/>
              </w:rPr>
              <w:t>API design knowledge</w:t>
            </w:r>
          </w:p>
          <w:p>
            <w:pPr>
              <w:pStyle w:val="p"/>
              <w:pBdr>
                <w:top w:val="none" w:sz="0" w:space="0" w:color="auto"/>
                <w:left w:val="none" w:sz="0" w:space="0" w:color="auto"/>
                <w:bottom w:val="none" w:sz="0" w:space="0" w:color="auto"/>
                <w:right w:val="none" w:sz="0" w:space="0" w:color="auto"/>
                <w:between w:val="none" w:sz="0" w:space="0" w:color="auto"/>
                <w:bar w:val="none" w:sz="0" w:space="0" w:color="auto"/>
              </w:pBdr>
              <w:spacing w:before="200" w:after="0" w:line="360" w:lineRule="atLeast"/>
              <w:ind w:left="300" w:right="300"/>
              <w:rPr>
                <w:rStyle w:val="singlecolumnspanpaddedlinenth-child1"/>
                <w:rFonts w:ascii="Century Gothic" w:eastAsia="Century Gothic" w:hAnsi="Century Gothic" w:cs="Century Gothic"/>
                <w:color w:val="FFFFFF"/>
                <w:spacing w:val="4"/>
                <w:sz w:val="22"/>
                <w:szCs w:val="22"/>
                <w:bdr w:val="none" w:sz="0" w:space="0" w:color="auto"/>
                <w:vertAlign w:val="baseline"/>
              </w:rPr>
            </w:pPr>
            <w:r>
              <w:rPr>
                <w:rStyle w:val="singlecolumnspanpaddedlinenth-child1"/>
                <w:rFonts w:ascii="Century Gothic" w:eastAsia="Century Gothic" w:hAnsi="Century Gothic" w:cs="Century Gothic"/>
                <w:color w:val="FFFFFF"/>
                <w:spacing w:val="4"/>
                <w:sz w:val="22"/>
                <w:szCs w:val="22"/>
                <w:bdr w:val="none" w:sz="0" w:space="0" w:color="auto"/>
                <w:vertAlign w:val="baseline"/>
              </w:rPr>
              <w:t>Programming</w:t>
            </w:r>
          </w:p>
          <w:p>
            <w:pPr>
              <w:pStyle w:val="p"/>
              <w:pBdr>
                <w:top w:val="none" w:sz="0" w:space="0" w:color="auto"/>
                <w:left w:val="none" w:sz="0" w:space="0" w:color="auto"/>
                <w:bottom w:val="none" w:sz="0" w:space="0" w:color="auto"/>
                <w:right w:val="none" w:sz="0" w:space="0" w:color="auto"/>
                <w:between w:val="none" w:sz="0" w:space="0" w:color="auto"/>
                <w:bar w:val="none" w:sz="0" w:space="0" w:color="auto"/>
              </w:pBdr>
              <w:spacing w:before="200" w:after="0" w:line="360" w:lineRule="atLeast"/>
              <w:ind w:left="300" w:right="300"/>
              <w:rPr>
                <w:rStyle w:val="singlecolumnspanpaddedlinenth-child1"/>
                <w:rFonts w:ascii="Century Gothic" w:eastAsia="Century Gothic" w:hAnsi="Century Gothic" w:cs="Century Gothic"/>
                <w:color w:val="FFFFFF"/>
                <w:spacing w:val="4"/>
                <w:sz w:val="22"/>
                <w:szCs w:val="22"/>
                <w:bdr w:val="none" w:sz="0" w:space="0" w:color="auto"/>
                <w:vertAlign w:val="baseline"/>
              </w:rPr>
            </w:pPr>
            <w:r>
              <w:rPr>
                <w:rStyle w:val="singlecolumnspanpaddedlinenth-child1"/>
                <w:rFonts w:ascii="Century Gothic" w:eastAsia="Century Gothic" w:hAnsi="Century Gothic" w:cs="Century Gothic"/>
                <w:color w:val="FFFFFF"/>
                <w:spacing w:val="4"/>
                <w:sz w:val="22"/>
                <w:szCs w:val="22"/>
                <w:bdr w:val="none" w:sz="0" w:space="0" w:color="auto"/>
                <w:vertAlign w:val="baseline"/>
              </w:rPr>
              <w:t>React.js</w:t>
            </w:r>
          </w:p>
          <w:p>
            <w:pPr>
              <w:pStyle w:val="p"/>
              <w:pBdr>
                <w:top w:val="none" w:sz="0" w:space="0" w:color="auto"/>
                <w:left w:val="none" w:sz="0" w:space="0" w:color="auto"/>
                <w:bottom w:val="none" w:sz="0" w:space="0" w:color="auto"/>
                <w:right w:val="none" w:sz="0" w:space="0" w:color="auto"/>
                <w:between w:val="none" w:sz="0" w:space="0" w:color="auto"/>
                <w:bar w:val="none" w:sz="0" w:space="0" w:color="auto"/>
              </w:pBdr>
              <w:spacing w:before="200" w:after="0" w:line="360" w:lineRule="atLeast"/>
              <w:ind w:left="300" w:right="300"/>
              <w:rPr>
                <w:rStyle w:val="singlecolumnspanpaddedlinenth-child1"/>
                <w:rFonts w:ascii="Century Gothic" w:eastAsia="Century Gothic" w:hAnsi="Century Gothic" w:cs="Century Gothic"/>
                <w:color w:val="FFFFFF"/>
                <w:spacing w:val="4"/>
                <w:sz w:val="22"/>
                <w:szCs w:val="22"/>
                <w:bdr w:val="none" w:sz="0" w:space="0" w:color="auto"/>
                <w:vertAlign w:val="baseline"/>
              </w:rPr>
            </w:pPr>
            <w:r>
              <w:rPr>
                <w:rStyle w:val="singlecolumnspanpaddedlinenth-child1"/>
                <w:rFonts w:ascii="Century Gothic" w:eastAsia="Century Gothic" w:hAnsi="Century Gothic" w:cs="Century Gothic"/>
                <w:color w:val="FFFFFF"/>
                <w:spacing w:val="4"/>
                <w:sz w:val="22"/>
                <w:szCs w:val="22"/>
                <w:bdr w:val="none" w:sz="0" w:space="0" w:color="auto"/>
                <w:vertAlign w:val="baseline"/>
              </w:rPr>
              <w:t>Node.js</w:t>
            </w:r>
          </w:p>
          <w:p>
            <w:pPr>
              <w:pStyle w:val="p"/>
              <w:pBdr>
                <w:top w:val="none" w:sz="0" w:space="0" w:color="auto"/>
                <w:left w:val="none" w:sz="0" w:space="0" w:color="auto"/>
                <w:bottom w:val="none" w:sz="0" w:space="0" w:color="auto"/>
                <w:right w:val="none" w:sz="0" w:space="0" w:color="auto"/>
                <w:between w:val="none" w:sz="0" w:space="0" w:color="auto"/>
                <w:bar w:val="none" w:sz="0" w:space="0" w:color="auto"/>
              </w:pBdr>
              <w:spacing w:before="200" w:after="0" w:line="360" w:lineRule="atLeast"/>
              <w:ind w:left="300" w:right="300"/>
              <w:rPr>
                <w:rStyle w:val="singlecolumnspanpaddedlinenth-child1"/>
                <w:rFonts w:ascii="Century Gothic" w:eastAsia="Century Gothic" w:hAnsi="Century Gothic" w:cs="Century Gothic"/>
                <w:color w:val="FFFFFF"/>
                <w:spacing w:val="4"/>
                <w:sz w:val="22"/>
                <w:szCs w:val="22"/>
                <w:bdr w:val="none" w:sz="0" w:space="0" w:color="auto"/>
                <w:vertAlign w:val="baseline"/>
              </w:rPr>
            </w:pPr>
            <w:r>
              <w:rPr>
                <w:rStyle w:val="singlecolumnspanpaddedlinenth-child1"/>
                <w:rFonts w:ascii="Century Gothic" w:eastAsia="Century Gothic" w:hAnsi="Century Gothic" w:cs="Century Gothic"/>
                <w:color w:val="FFFFFF"/>
                <w:spacing w:val="4"/>
                <w:sz w:val="22"/>
                <w:szCs w:val="22"/>
                <w:bdr w:val="none" w:sz="0" w:space="0" w:color="auto"/>
                <w:vertAlign w:val="baseline"/>
              </w:rPr>
              <w:t>PostgreSQL</w:t>
            </w:r>
          </w:p>
          <w:p>
            <w:pPr>
              <w:pStyle w:val="p"/>
              <w:pBdr>
                <w:top w:val="none" w:sz="0" w:space="0" w:color="auto"/>
                <w:left w:val="none" w:sz="0" w:space="0" w:color="auto"/>
                <w:bottom w:val="none" w:sz="0" w:space="0" w:color="auto"/>
                <w:right w:val="none" w:sz="0" w:space="0" w:color="auto"/>
                <w:between w:val="none" w:sz="0" w:space="0" w:color="auto"/>
                <w:bar w:val="none" w:sz="0" w:space="0" w:color="auto"/>
              </w:pBdr>
              <w:spacing w:before="200" w:after="0" w:line="360" w:lineRule="atLeast"/>
              <w:ind w:left="300" w:right="300"/>
              <w:rPr>
                <w:rStyle w:val="singlecolumnspanpaddedlinenth-child1"/>
                <w:rFonts w:ascii="Century Gothic" w:eastAsia="Century Gothic" w:hAnsi="Century Gothic" w:cs="Century Gothic"/>
                <w:color w:val="FFFFFF"/>
                <w:spacing w:val="4"/>
                <w:sz w:val="22"/>
                <w:szCs w:val="22"/>
                <w:bdr w:val="none" w:sz="0" w:space="0" w:color="auto"/>
                <w:vertAlign w:val="baseline"/>
              </w:rPr>
            </w:pPr>
            <w:r>
              <w:rPr>
                <w:rStyle w:val="singlecolumnspanpaddedlinenth-child1"/>
                <w:rFonts w:ascii="Century Gothic" w:eastAsia="Century Gothic" w:hAnsi="Century Gothic" w:cs="Century Gothic"/>
                <w:color w:val="FFFFFF"/>
                <w:spacing w:val="4"/>
                <w:sz w:val="22"/>
                <w:szCs w:val="22"/>
                <w:bdr w:val="none" w:sz="0" w:space="0" w:color="auto"/>
                <w:vertAlign w:val="baseline"/>
              </w:rPr>
              <w:t>PHP Knowledge</w:t>
            </w:r>
          </w:p>
          <w:p>
            <w:pPr>
              <w:pStyle w:val="p"/>
              <w:pBdr>
                <w:top w:val="none" w:sz="0" w:space="0" w:color="auto"/>
                <w:left w:val="none" w:sz="0" w:space="0" w:color="auto"/>
                <w:bottom w:val="none" w:sz="0" w:space="0" w:color="auto"/>
                <w:right w:val="none" w:sz="0" w:space="0" w:color="auto"/>
                <w:between w:val="none" w:sz="0" w:space="0" w:color="auto"/>
                <w:bar w:val="none" w:sz="0" w:space="0" w:color="auto"/>
              </w:pBdr>
              <w:spacing w:before="200" w:after="0" w:line="360" w:lineRule="atLeast"/>
              <w:ind w:left="300" w:right="300"/>
              <w:rPr>
                <w:rStyle w:val="singlecolumnspanpaddedlinenth-child1"/>
                <w:rFonts w:ascii="Century Gothic" w:eastAsia="Century Gothic" w:hAnsi="Century Gothic" w:cs="Century Gothic"/>
                <w:color w:val="FFFFFF"/>
                <w:spacing w:val="4"/>
                <w:sz w:val="22"/>
                <w:szCs w:val="22"/>
                <w:bdr w:val="none" w:sz="0" w:space="0" w:color="auto"/>
                <w:vertAlign w:val="baseline"/>
              </w:rPr>
            </w:pPr>
            <w:r>
              <w:rPr>
                <w:rStyle w:val="singlecolumnspanpaddedlinenth-child1"/>
                <w:rFonts w:ascii="Century Gothic" w:eastAsia="Century Gothic" w:hAnsi="Century Gothic" w:cs="Century Gothic"/>
                <w:color w:val="FFFFFF"/>
                <w:spacing w:val="4"/>
                <w:sz w:val="22"/>
                <w:szCs w:val="22"/>
                <w:bdr w:val="none" w:sz="0" w:space="0" w:color="auto"/>
                <w:vertAlign w:val="baseline"/>
              </w:rPr>
              <w:t>Bootstrap proficiency</w:t>
            </w:r>
          </w:p>
          <w:p>
            <w:pPr>
              <w:pStyle w:val="p"/>
              <w:pBdr>
                <w:top w:val="none" w:sz="0" w:space="0" w:color="auto"/>
                <w:left w:val="none" w:sz="0" w:space="0" w:color="auto"/>
                <w:bottom w:val="none" w:sz="0" w:space="0" w:color="auto"/>
                <w:right w:val="none" w:sz="0" w:space="0" w:color="auto"/>
                <w:between w:val="none" w:sz="0" w:space="0" w:color="auto"/>
                <w:bar w:val="none" w:sz="0" w:space="0" w:color="auto"/>
              </w:pBdr>
              <w:spacing w:before="200" w:after="0" w:line="360" w:lineRule="atLeast"/>
              <w:ind w:left="300" w:right="300"/>
              <w:rPr>
                <w:rStyle w:val="singlecolumnspanpaddedlinenth-child1"/>
                <w:rFonts w:ascii="Century Gothic" w:eastAsia="Century Gothic" w:hAnsi="Century Gothic" w:cs="Century Gothic"/>
                <w:color w:val="FFFFFF"/>
                <w:spacing w:val="4"/>
                <w:sz w:val="22"/>
                <w:szCs w:val="22"/>
                <w:bdr w:val="none" w:sz="0" w:space="0" w:color="auto"/>
                <w:vertAlign w:val="baseline"/>
              </w:rPr>
            </w:pPr>
            <w:r>
              <w:rPr>
                <w:rStyle w:val="singlecolumnspanpaddedlinenth-child1"/>
                <w:rFonts w:ascii="Century Gothic" w:eastAsia="Century Gothic" w:hAnsi="Century Gothic" w:cs="Century Gothic"/>
                <w:color w:val="FFFFFF"/>
                <w:spacing w:val="4"/>
                <w:sz w:val="22"/>
                <w:szCs w:val="22"/>
                <w:bdr w:val="none" w:sz="0" w:space="0" w:color="auto"/>
                <w:vertAlign w:val="baseline"/>
              </w:rPr>
              <w:t>Github</w:t>
            </w:r>
          </w:p>
          <w:p>
            <w:pPr>
              <w:pStyle w:val="p"/>
              <w:pBdr>
                <w:top w:val="none" w:sz="0" w:space="0" w:color="auto"/>
                <w:left w:val="none" w:sz="0" w:space="0" w:color="auto"/>
                <w:bottom w:val="none" w:sz="0" w:space="0" w:color="auto"/>
                <w:right w:val="none" w:sz="0" w:space="0" w:color="auto"/>
                <w:between w:val="none" w:sz="0" w:space="0" w:color="auto"/>
                <w:bar w:val="none" w:sz="0" w:space="0" w:color="auto"/>
              </w:pBdr>
              <w:spacing w:before="200" w:after="0" w:line="360" w:lineRule="atLeast"/>
              <w:ind w:left="300" w:right="300"/>
              <w:rPr>
                <w:rStyle w:val="singlecolumnspanpaddedlinenth-child1"/>
                <w:rFonts w:ascii="Century Gothic" w:eastAsia="Century Gothic" w:hAnsi="Century Gothic" w:cs="Century Gothic"/>
                <w:color w:val="FFFFFF"/>
                <w:spacing w:val="4"/>
                <w:sz w:val="22"/>
                <w:szCs w:val="22"/>
                <w:bdr w:val="none" w:sz="0" w:space="0" w:color="auto"/>
                <w:vertAlign w:val="baseline"/>
              </w:rPr>
            </w:pPr>
            <w:r>
              <w:rPr>
                <w:rStyle w:val="singlecolumnspanpaddedlinenth-child1"/>
                <w:rFonts w:ascii="Century Gothic" w:eastAsia="Century Gothic" w:hAnsi="Century Gothic" w:cs="Century Gothic"/>
                <w:color w:val="FFFFFF"/>
                <w:spacing w:val="4"/>
                <w:sz w:val="22"/>
                <w:szCs w:val="22"/>
                <w:bdr w:val="none" w:sz="0" w:space="0" w:color="auto"/>
                <w:vertAlign w:val="baseline"/>
              </w:rPr>
              <w:t>Problem Solving</w:t>
            </w:r>
          </w:p>
          <w:p>
            <w:pPr>
              <w:pStyle w:val="p"/>
              <w:pBdr>
                <w:top w:val="none" w:sz="0" w:space="0" w:color="auto"/>
                <w:left w:val="none" w:sz="0" w:space="0" w:color="auto"/>
                <w:bottom w:val="none" w:sz="0" w:space="0" w:color="auto"/>
                <w:right w:val="none" w:sz="0" w:space="0" w:color="auto"/>
                <w:between w:val="none" w:sz="0" w:space="0" w:color="auto"/>
                <w:bar w:val="none" w:sz="0" w:space="0" w:color="auto"/>
              </w:pBdr>
              <w:spacing w:before="200" w:after="0" w:line="360" w:lineRule="atLeast"/>
              <w:ind w:left="300" w:right="300"/>
              <w:rPr>
                <w:rStyle w:val="singlecolumnspanpaddedlinenth-child1"/>
                <w:rFonts w:ascii="Century Gothic" w:eastAsia="Century Gothic" w:hAnsi="Century Gothic" w:cs="Century Gothic"/>
                <w:color w:val="FFFFFF"/>
                <w:spacing w:val="4"/>
                <w:sz w:val="22"/>
                <w:szCs w:val="22"/>
                <w:bdr w:val="none" w:sz="0" w:space="0" w:color="auto"/>
                <w:vertAlign w:val="baseline"/>
              </w:rPr>
            </w:pPr>
            <w:r>
              <w:rPr>
                <w:rStyle w:val="singlecolumnspanpaddedlinenth-child1"/>
                <w:rFonts w:ascii="Century Gothic" w:eastAsia="Century Gothic" w:hAnsi="Century Gothic" w:cs="Century Gothic"/>
                <w:color w:val="FFFFFF"/>
                <w:spacing w:val="4"/>
                <w:sz w:val="22"/>
                <w:szCs w:val="22"/>
                <w:bdr w:val="none" w:sz="0" w:space="0" w:color="auto"/>
                <w:vertAlign w:val="baseline"/>
              </w:rPr>
              <w:t>Express</w:t>
            </w:r>
          </w:p>
          <w:p>
            <w:pPr>
              <w:pStyle w:val="p"/>
              <w:pBdr>
                <w:top w:val="none" w:sz="0" w:space="0" w:color="auto"/>
                <w:left w:val="none" w:sz="0" w:space="0" w:color="auto"/>
                <w:bottom w:val="none" w:sz="0" w:space="0" w:color="auto"/>
                <w:right w:val="none" w:sz="0" w:space="0" w:color="auto"/>
                <w:between w:val="none" w:sz="0" w:space="0" w:color="auto"/>
                <w:bar w:val="none" w:sz="0" w:space="0" w:color="auto"/>
              </w:pBdr>
              <w:spacing w:before="200" w:after="0" w:line="360" w:lineRule="atLeast"/>
              <w:ind w:left="300" w:right="300"/>
              <w:rPr>
                <w:rStyle w:val="singlecolumnspanpaddedlinenth-child1"/>
                <w:rFonts w:ascii="Century Gothic" w:eastAsia="Century Gothic" w:hAnsi="Century Gothic" w:cs="Century Gothic"/>
                <w:color w:val="FFFFFF"/>
                <w:spacing w:val="4"/>
                <w:sz w:val="22"/>
                <w:szCs w:val="22"/>
                <w:bdr w:val="none" w:sz="0" w:space="0" w:color="auto"/>
                <w:vertAlign w:val="baseline"/>
              </w:rPr>
            </w:pPr>
            <w:r>
              <w:rPr>
                <w:rStyle w:val="singlecolumnspanpaddedlinenth-child1"/>
                <w:rFonts w:ascii="Century Gothic" w:eastAsia="Century Gothic" w:hAnsi="Century Gothic" w:cs="Century Gothic"/>
                <w:color w:val="FFFFFF"/>
                <w:spacing w:val="4"/>
                <w:sz w:val="22"/>
                <w:szCs w:val="22"/>
                <w:bdr w:val="none" w:sz="0" w:space="0" w:color="auto"/>
                <w:vertAlign w:val="baseline"/>
              </w:rPr>
              <w:t>Knex.js</w:t>
            </w:r>
          </w:p>
          <w:p>
            <w:pPr>
              <w:pStyle w:val="divdocumentright-boxParagraph"/>
              <w:pBdr>
                <w:top w:val="none" w:sz="0" w:space="0" w:color="auto"/>
                <w:left w:val="none" w:sz="0" w:space="0" w:color="auto"/>
                <w:bottom w:val="none" w:sz="0" w:space="0" w:color="auto"/>
                <w:right w:val="none" w:sz="0" w:space="0" w:color="auto"/>
                <w:between w:val="none" w:sz="0" w:space="0" w:color="auto"/>
                <w:bar w:val="none" w:sz="0" w:space="0" w:color="auto"/>
              </w:pBdr>
              <w:shd w:val="clear" w:color="auto" w:fill="auto"/>
              <w:spacing w:line="360" w:lineRule="atLeast"/>
              <w:ind w:left="0" w:right="0"/>
              <w:rPr>
                <w:rStyle w:val="divdocumentright-box"/>
                <w:rFonts w:ascii="Century Gothic" w:eastAsia="Century Gothic" w:hAnsi="Century Gothic" w:cs="Century Gothic"/>
                <w:spacing w:val="4"/>
                <w:sz w:val="22"/>
                <w:szCs w:val="22"/>
                <w:bdr w:val="none" w:sz="0" w:space="0" w:color="auto"/>
                <w:shd w:val="clear" w:color="auto" w:fill="auto"/>
                <w:vertAlign w:val="baseline"/>
              </w:rPr>
            </w:pPr>
          </w:p>
        </w:tc>
      </w:tr>
    </w:tbl>
    <w:p>
      <w:pPr>
        <w:spacing w:before="0" w:after="0" w:line="20" w:lineRule="auto"/>
        <w:rPr>
          <w:rFonts w:ascii="Century Gothic" w:eastAsia="Century Gothic" w:hAnsi="Century Gothic" w:cs="Century Gothic"/>
          <w:color w:val="343434"/>
          <w:sz w:val="22"/>
          <w:szCs w:val="22"/>
          <w:bdr w:val="none" w:sz="0" w:space="0" w:color="auto"/>
          <w:vertAlign w:val="baseline"/>
        </w:rPr>
      </w:pPr>
      <w:r>
        <w:rPr>
          <w:color w:val="FFFFFF"/>
          <w:sz w:val="2"/>
        </w:rPr>
        <w:t>.</w:t>
      </w:r>
    </w:p>
    <w:sectPr>
      <w:pgSz w:w="12240" w:h="15840"/>
      <w:pgMar w:top="0" w:right="0" w:bottom="0" w:left="0" w:header="720" w:footer="720"/>
      <w:cols w:space="720"/>
    </w:sectPr>
  </w:body>
</w:document>
</file>

<file path=word/fontTable.xml><?xml version="1.0" encoding="utf-8"?>
<w:fonts xmlns:r="http://schemas.openxmlformats.org/officeDocument/2006/relationships" xmlns:w="http://schemas.openxmlformats.org/wordprocessingml/2006/main">
  <w:font w:name="Century Gothic">
    <w:charset w:val="00"/>
    <w:family w:val="auto"/>
    <w:pitch w:val="default"/>
    <w:sig w:usb0="00000000" w:usb1="00000000" w:usb2="00000000" w:usb3="00000000" w:csb0="00000001" w:csb1="00000000"/>
    <w:embedRegular r:id="rId1" w:fontKey="{E620CC12-2AAD-4C2A-AC66-1741EC0B709F}"/>
    <w:embedBold r:id="rId2" w:fontKey="{23F5DBDE-A91A-4D98-9F3E-C72F9BCEE5F0}"/>
    <w:embedItalic r:id="rId3" w:fontKey="{1C2B900B-AD74-406E-892A-F0466965E686}"/>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TrueTypeFonts/>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pBdr>
        <w:top w:val="none" w:sz="0" w:space="0" w:color="auto"/>
        <w:left w:val="none" w:sz="0" w:space="0" w:color="auto"/>
        <w:bottom w:val="none" w:sz="0" w:space="0" w:color="auto"/>
        <w:right w:val="none" w:sz="0" w:space="0" w:color="auto"/>
      </w:pBdr>
    </w:pPr>
    <w:rPr>
      <w:sz w:val="24"/>
      <w:szCs w:val="24"/>
      <w:bdr w:val="none" w:sz="0" w:space="0" w:color="auto"/>
      <w:vertAlign w:val="baseline"/>
    </w:rPr>
  </w:style>
  <w:style w:type="paragraph" w:styleId="Heading1">
    <w:name w:val="heading 1"/>
    <w:basedOn w:val="Normal"/>
    <w:next w:val="Normal"/>
    <w:qFormat/>
    <w:rsid w:val="00EF7B96"/>
    <w:pPr>
      <w:keepNext/>
      <w:pBdr>
        <w:top w:val="none" w:sz="0" w:space="0" w:color="auto"/>
        <w:left w:val="none" w:sz="0" w:space="0" w:color="auto"/>
        <w:bottom w:val="none" w:sz="0" w:space="0" w:color="auto"/>
        <w:right w:val="none" w:sz="0" w:space="0" w:color="auto"/>
      </w:pBdr>
      <w:spacing w:before="240" w:after="60"/>
      <w:outlineLvl w:val="0"/>
    </w:pPr>
    <w:rPr>
      <w:rFonts w:ascii="Times New Roman" w:eastAsia="Times New Roman" w:hAnsi="Times New Roman" w:cs="Times New Roman"/>
      <w:b/>
      <w:bCs/>
      <w:i w:val="0"/>
      <w:kern w:val="36"/>
      <w:sz w:val="48"/>
      <w:szCs w:val="48"/>
      <w:bdr w:val="none" w:sz="0" w:space="0" w:color="auto"/>
      <w:vertAlign w:val="baseline"/>
    </w:rPr>
  </w:style>
  <w:style w:type="paragraph" w:styleId="Heading2">
    <w:name w:val="heading 2"/>
    <w:basedOn w:val="Normal"/>
    <w:next w:val="Normal"/>
    <w:qFormat/>
    <w:rsid w:val="00EF7B96"/>
    <w:pPr>
      <w:keepNext/>
      <w:pBdr>
        <w:top w:val="none" w:sz="0" w:space="0" w:color="auto"/>
        <w:left w:val="none" w:sz="0" w:space="0" w:color="auto"/>
        <w:bottom w:val="none" w:sz="0" w:space="0" w:color="auto"/>
        <w:right w:val="none" w:sz="0" w:space="0" w:color="auto"/>
      </w:pBdr>
      <w:spacing w:before="240" w:after="60"/>
      <w:outlineLvl w:val="1"/>
    </w:pPr>
    <w:rPr>
      <w:rFonts w:ascii="Times New Roman" w:eastAsia="Times New Roman" w:hAnsi="Times New Roman" w:cs="Times New Roman"/>
      <w:b/>
      <w:bCs/>
      <w:i w:val="0"/>
      <w:iCs/>
      <w:sz w:val="36"/>
      <w:szCs w:val="36"/>
      <w:bdr w:val="none" w:sz="0" w:space="0" w:color="auto"/>
      <w:vertAlign w:val="baseline"/>
    </w:rPr>
  </w:style>
  <w:style w:type="paragraph" w:styleId="Heading3">
    <w:name w:val="heading 3"/>
    <w:basedOn w:val="Normal"/>
    <w:next w:val="Normal"/>
    <w:qFormat/>
    <w:rsid w:val="00EF7B96"/>
    <w:pPr>
      <w:keepNext/>
      <w:pBdr>
        <w:top w:val="none" w:sz="0" w:space="0" w:color="auto"/>
        <w:left w:val="none" w:sz="0" w:space="0" w:color="auto"/>
        <w:bottom w:val="none" w:sz="0" w:space="0" w:color="auto"/>
        <w:right w:val="none" w:sz="0" w:space="0" w:color="auto"/>
      </w:pBdr>
      <w:spacing w:before="240" w:after="60"/>
      <w:outlineLvl w:val="2"/>
    </w:pPr>
    <w:rPr>
      <w:rFonts w:ascii="Times New Roman" w:eastAsia="Times New Roman" w:hAnsi="Times New Roman" w:cs="Times New Roman"/>
      <w:b/>
      <w:bCs/>
      <w:i w:val="0"/>
      <w:sz w:val="28"/>
      <w:szCs w:val="28"/>
      <w:bdr w:val="none" w:sz="0" w:space="0" w:color="auto"/>
      <w:vertAlign w:val="baseline"/>
    </w:rPr>
  </w:style>
  <w:style w:type="paragraph" w:styleId="Heading4">
    <w:name w:val="heading 4"/>
    <w:basedOn w:val="Normal"/>
    <w:next w:val="Normal"/>
    <w:qFormat/>
    <w:rsid w:val="00EF7B96"/>
    <w:pPr>
      <w:keepNext/>
      <w:pBdr>
        <w:top w:val="none" w:sz="0" w:space="0" w:color="auto"/>
        <w:left w:val="none" w:sz="0" w:space="0" w:color="auto"/>
        <w:bottom w:val="none" w:sz="0" w:space="0" w:color="auto"/>
        <w:right w:val="none" w:sz="0" w:space="0" w:color="auto"/>
      </w:pBdr>
      <w:spacing w:before="240" w:after="60"/>
      <w:outlineLvl w:val="3"/>
    </w:pPr>
    <w:rPr>
      <w:rFonts w:ascii="Times New Roman" w:eastAsia="Times New Roman" w:hAnsi="Times New Roman" w:cs="Times New Roman"/>
      <w:b/>
      <w:bCs/>
      <w:i w:val="0"/>
      <w:sz w:val="24"/>
      <w:szCs w:val="24"/>
      <w:bdr w:val="none" w:sz="0" w:space="0" w:color="auto"/>
      <w:vertAlign w:val="baseline"/>
    </w:rPr>
  </w:style>
  <w:style w:type="paragraph" w:styleId="Heading5">
    <w:name w:val="heading 5"/>
    <w:basedOn w:val="Normal"/>
    <w:next w:val="Normal"/>
    <w:qFormat/>
    <w:rsid w:val="00EF7B96"/>
    <w:pPr>
      <w:pBdr>
        <w:top w:val="none" w:sz="0" w:space="0" w:color="auto"/>
        <w:left w:val="none" w:sz="0" w:space="0" w:color="auto"/>
        <w:bottom w:val="none" w:sz="0" w:space="0" w:color="auto"/>
        <w:right w:val="none" w:sz="0" w:space="0" w:color="auto"/>
      </w:pBdr>
      <w:spacing w:before="240" w:after="60"/>
      <w:outlineLvl w:val="4"/>
    </w:pPr>
    <w:rPr>
      <w:rFonts w:ascii="Times New Roman" w:eastAsia="Times New Roman" w:hAnsi="Times New Roman" w:cs="Times New Roman"/>
      <w:b/>
      <w:bCs/>
      <w:i w:val="0"/>
      <w:iCs/>
      <w:sz w:val="20"/>
      <w:szCs w:val="20"/>
      <w:bdr w:val="none" w:sz="0" w:space="0" w:color="auto"/>
      <w:vertAlign w:val="baseline"/>
    </w:rPr>
  </w:style>
  <w:style w:type="paragraph" w:styleId="Heading6">
    <w:name w:val="heading 6"/>
    <w:basedOn w:val="Normal"/>
    <w:next w:val="Normal"/>
    <w:qFormat/>
    <w:rsid w:val="00EF7B96"/>
    <w:pPr>
      <w:pBdr>
        <w:top w:val="none" w:sz="0" w:space="0" w:color="auto"/>
        <w:left w:val="none" w:sz="0" w:space="0" w:color="auto"/>
        <w:bottom w:val="none" w:sz="0" w:space="0" w:color="auto"/>
        <w:right w:val="none" w:sz="0" w:space="0" w:color="auto"/>
      </w:pBdr>
      <w:spacing w:before="240" w:after="60"/>
      <w:outlineLvl w:val="5"/>
    </w:pPr>
    <w:rPr>
      <w:rFonts w:ascii="Times New Roman" w:eastAsia="Times New Roman" w:hAnsi="Times New Roman" w:cs="Times New Roman"/>
      <w:b/>
      <w:bCs/>
      <w:i w:val="0"/>
      <w:sz w:val="16"/>
      <w:szCs w:val="16"/>
      <w:bdr w:val="none" w:sz="0" w:space="0" w:color="auto"/>
      <w:vertAlign w:val="baseline"/>
    </w:rPr>
  </w:style>
  <w:style w:type="character" w:default="1" w:styleId="DefaultParagraphFont">
    <w:name w:val="Default Paragraph Font"/>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paragraph" w:customStyle="1" w:styleId="divdocument">
    <w:name w:val="div_document"/>
    <w:basedOn w:val="Normal"/>
    <w:pPr>
      <w:spacing w:line="360" w:lineRule="atLeast"/>
    </w:pPr>
    <w:rPr>
      <w:color w:val="343434"/>
    </w:rPr>
  </w:style>
  <w:style w:type="character" w:customStyle="1" w:styleId="divdocumentleft-box">
    <w:name w:val="div_document_left-box"/>
    <w:basedOn w:val="DefaultParagraphFont"/>
    <w:rPr>
      <w:spacing w:val="4"/>
    </w:rPr>
  </w:style>
  <w:style w:type="paragraph" w:customStyle="1" w:styleId="div">
    <w:name w:val="div"/>
    <w:basedOn w:val="Normal"/>
    <w:pPr>
      <w:pBdr>
        <w:top w:val="none" w:sz="0" w:space="0" w:color="auto"/>
        <w:left w:val="none" w:sz="0" w:space="0" w:color="auto"/>
        <w:bottom w:val="none" w:sz="0" w:space="0" w:color="auto"/>
        <w:right w:val="none" w:sz="0" w:space="0" w:color="auto"/>
      </w:pBdr>
    </w:pPr>
    <w:rPr>
      <w:bdr w:val="none" w:sz="0" w:space="0" w:color="auto"/>
      <w:vertAlign w:val="baseline"/>
    </w:rPr>
  </w:style>
  <w:style w:type="paragraph" w:customStyle="1" w:styleId="divdocumentleft-boxsectionnth-child1sectiongapdiv">
    <w:name w:val="div_document_left-box_section_nth-child(1)_sectiongapdiv"/>
    <w:basedOn w:val="Normal"/>
    <w:rPr>
      <w:vanish/>
    </w:rPr>
  </w:style>
  <w:style w:type="paragraph" w:customStyle="1" w:styleId="divdocumentleft-boxsummaryparagraph">
    <w:name w:val="div_document_left-box_summary_paragraph"/>
    <w:basedOn w:val="Normal"/>
  </w:style>
  <w:style w:type="paragraph" w:customStyle="1" w:styleId="divdocumentleft-boxsummaryparagraphsinglecolumn">
    <w:name w:val="div_document_left-box_summary_paragraph_singlecolumn"/>
    <w:basedOn w:val="Normal"/>
  </w:style>
  <w:style w:type="paragraph" w:customStyle="1" w:styleId="p">
    <w:name w:val="p"/>
    <w:basedOn w:val="Normal"/>
    <w:pPr>
      <w:pBdr>
        <w:top w:val="none" w:sz="0" w:space="0" w:color="auto"/>
        <w:left w:val="none" w:sz="0" w:space="0" w:color="auto"/>
        <w:bottom w:val="none" w:sz="0" w:space="0" w:color="auto"/>
        <w:right w:val="none" w:sz="0" w:space="0" w:color="auto"/>
      </w:pBdr>
    </w:pPr>
    <w:rPr>
      <w:bdr w:val="none" w:sz="0" w:space="0" w:color="auto"/>
      <w:vertAlign w:val="baseline"/>
    </w:rPr>
  </w:style>
  <w:style w:type="paragraph" w:customStyle="1" w:styleId="divdocumentleft-boxexperience">
    <w:name w:val="div_document_left-box_experience"/>
    <w:basedOn w:val="Normal"/>
  </w:style>
  <w:style w:type="paragraph" w:customStyle="1" w:styleId="divdocumentsectiongapdiv">
    <w:name w:val="div_document_sectiongapdiv"/>
    <w:basedOn w:val="Normal"/>
    <w:pPr>
      <w:spacing w:line="400" w:lineRule="atLeast"/>
    </w:pPr>
  </w:style>
  <w:style w:type="paragraph" w:customStyle="1" w:styleId="divdocumentleft-boxheading">
    <w:name w:val="div_document_left-box_heading"/>
    <w:basedOn w:val="Normal"/>
    <w:pPr>
      <w:pBdr>
        <w:top w:val="single" w:sz="8" w:space="5" w:color="D5D6D6"/>
        <w:left w:val="none" w:sz="0" w:space="0" w:color="auto"/>
        <w:bottom w:val="single" w:sz="8" w:space="5" w:color="D5D6D6"/>
        <w:right w:val="none" w:sz="0" w:space="0" w:color="auto"/>
      </w:pBdr>
    </w:pPr>
    <w:rPr>
      <w:spacing w:val="0"/>
    </w:rPr>
  </w:style>
  <w:style w:type="paragraph" w:customStyle="1" w:styleId="divdocumentleft-boxsectiontitle">
    <w:name w:val="div_document_left-box_sectiontitle"/>
    <w:basedOn w:val="Normal"/>
    <w:pPr>
      <w:pBdr>
        <w:left w:val="none" w:sz="0" w:space="15" w:color="auto"/>
        <w:right w:val="none" w:sz="0" w:space="15" w:color="auto"/>
      </w:pBdr>
    </w:pPr>
    <w:rPr>
      <w:color w:val="002E58"/>
    </w:rPr>
  </w:style>
  <w:style w:type="paragraph" w:customStyle="1" w:styleId="headinggapdiv">
    <w:name w:val="headinggapdiv"/>
    <w:basedOn w:val="Normal"/>
    <w:rPr>
      <w:vanish/>
    </w:rPr>
  </w:style>
  <w:style w:type="character" w:customStyle="1" w:styleId="divdocumentleft-boxemptycell">
    <w:name w:val="div_document_left-box_emptycell"/>
    <w:basedOn w:val="DefaultParagraphFont"/>
  </w:style>
  <w:style w:type="paragraph" w:customStyle="1" w:styleId="divdocumentleft-boxemptycellParagraph">
    <w:name w:val="div_document_left-box_emptycell Paragraph"/>
    <w:basedOn w:val="Normal"/>
  </w:style>
  <w:style w:type="character" w:customStyle="1" w:styleId="divdocumentleft-boxpaddedlinedate-content">
    <w:name w:val="div_document_left-box_paddedline_date-content"/>
    <w:basedOn w:val="DefaultParagraphFont"/>
  </w:style>
  <w:style w:type="character" w:customStyle="1" w:styleId="divdocumentjobdates">
    <w:name w:val="div_document_jobdates"/>
    <w:basedOn w:val="DefaultParagraphFont"/>
    <w:rPr>
      <w:sz w:val="22"/>
      <w:szCs w:val="22"/>
    </w:rPr>
  </w:style>
  <w:style w:type="character" w:customStyle="1" w:styleId="span">
    <w:name w:val="span"/>
    <w:basedOn w:val="DefaultParagraphFont"/>
    <w:rPr>
      <w:bdr w:val="none" w:sz="0" w:space="0" w:color="auto"/>
      <w:vertAlign w:val="baseline"/>
    </w:rPr>
  </w:style>
  <w:style w:type="character" w:customStyle="1" w:styleId="divdocumentleft-boxdatetablepindcell">
    <w:name w:val="div_document_left-box_datetable_pindcell"/>
    <w:basedOn w:val="DefaultParagraphFont"/>
  </w:style>
  <w:style w:type="character" w:customStyle="1" w:styleId="divdocumentleft-boxdatetablesinglecolumn">
    <w:name w:val="div_document_left-box_datetable_singlecolumn"/>
    <w:basedOn w:val="DefaultParagraphFont"/>
  </w:style>
  <w:style w:type="paragraph" w:customStyle="1" w:styleId="divdocumentleft-boxsectionexperiencesinglecolumnpaddedline">
    <w:name w:val="div_document_left-box_section_experience_singlecolumn_paddedline"/>
    <w:basedOn w:val="Normal"/>
    <w:pPr>
      <w:pBdr>
        <w:right w:val="none" w:sz="0" w:space="15" w:color="auto"/>
      </w:pBdr>
    </w:pPr>
  </w:style>
  <w:style w:type="character" w:customStyle="1" w:styleId="divdocumentjobtitle">
    <w:name w:val="div_document_jobtitle"/>
    <w:basedOn w:val="DefaultParagraphFont"/>
    <w:rPr>
      <w:sz w:val="28"/>
      <w:szCs w:val="28"/>
    </w:rPr>
  </w:style>
  <w:style w:type="paragraph" w:customStyle="1" w:styleId="divdocumentleft-boxsectionexperiencesinglecolumnjobline">
    <w:name w:val="div_document_left-box_section_experience_singlecolumn_jobline"/>
    <w:basedOn w:val="Normal"/>
    <w:pPr>
      <w:pBdr>
        <w:right w:val="none" w:sz="0" w:space="15" w:color="auto"/>
      </w:pBdr>
    </w:pPr>
  </w:style>
  <w:style w:type="paragraph" w:customStyle="1" w:styleId="divdocumentli">
    <w:name w:val="div_document_li"/>
    <w:basedOn w:val="Normal"/>
    <w:pPr>
      <w:pBdr>
        <w:top w:val="none" w:sz="0" w:space="0" w:color="auto"/>
        <w:left w:val="none" w:sz="0" w:space="5" w:color="auto"/>
        <w:bottom w:val="none" w:sz="0" w:space="0" w:color="auto"/>
        <w:right w:val="none" w:sz="0" w:space="0" w:color="auto"/>
      </w:pBdr>
    </w:pPr>
  </w:style>
  <w:style w:type="table" w:customStyle="1" w:styleId="divdocumentsectionexperienceparagraph">
    <w:name w:val="div_document_section_experience_paragraph"/>
    <w:basedOn w:val="TableNormal"/>
    <w:tblPr/>
  </w:style>
  <w:style w:type="paragraph" w:customStyle="1" w:styleId="divdocumentleft-boxeducation">
    <w:name w:val="div_document_left-box_education"/>
    <w:basedOn w:val="Normal"/>
  </w:style>
  <w:style w:type="paragraph" w:customStyle="1" w:styleId="divdocumentleft-boxsectioneducationsinglecolumnpaddedline">
    <w:name w:val="div_document_left-box_section_education_singlecolumn_paddedline"/>
    <w:basedOn w:val="Normal"/>
    <w:pPr>
      <w:pBdr>
        <w:right w:val="none" w:sz="0" w:space="15" w:color="auto"/>
      </w:pBdr>
    </w:pPr>
  </w:style>
  <w:style w:type="character" w:customStyle="1" w:styleId="divdocumentdegree">
    <w:name w:val="div_document_degree"/>
    <w:basedOn w:val="DefaultParagraphFont"/>
    <w:rPr>
      <w:sz w:val="28"/>
      <w:szCs w:val="28"/>
    </w:rPr>
  </w:style>
  <w:style w:type="character" w:customStyle="1" w:styleId="divdocumentprogramline">
    <w:name w:val="div_document_programline"/>
    <w:basedOn w:val="DefaultParagraphFont"/>
    <w:rPr>
      <w:sz w:val="28"/>
      <w:szCs w:val="28"/>
    </w:rPr>
  </w:style>
  <w:style w:type="character" w:customStyle="1" w:styleId="divdocumenteducationjoblocation">
    <w:name w:val="div_document_education_joblocation"/>
    <w:basedOn w:val="DefaultParagraphFont"/>
    <w:rPr>
      <w:i/>
      <w:iCs/>
    </w:rPr>
  </w:style>
  <w:style w:type="table" w:customStyle="1" w:styleId="divdocumentsectioneducationparagraph">
    <w:name w:val="div_document_section_education_paragraph"/>
    <w:basedOn w:val="TableNormal"/>
    <w:tblPr/>
  </w:style>
  <w:style w:type="paragraph" w:customStyle="1" w:styleId="divdocumentleft-boxcertification">
    <w:name w:val="div_document_left-box_certification"/>
    <w:basedOn w:val="Normal"/>
  </w:style>
  <w:style w:type="table" w:customStyle="1" w:styleId="divdocumentsectioncertificationparagraph">
    <w:name w:val="div_document_section_certification_paragraph"/>
    <w:basedOn w:val="TableNormal"/>
    <w:tblPr/>
  </w:style>
  <w:style w:type="character" w:customStyle="1" w:styleId="divdocumentright-box">
    <w:name w:val="div_document_right-box"/>
    <w:basedOn w:val="DefaultParagraphFont"/>
    <w:rPr>
      <w:color w:val="FFFFFF"/>
      <w:shd w:val="clear" w:color="auto" w:fill="003D73"/>
    </w:rPr>
  </w:style>
  <w:style w:type="paragraph" w:customStyle="1" w:styleId="divdocumentright-boxsection">
    <w:name w:val="div_document_right-box_section"/>
    <w:basedOn w:val="Normal"/>
  </w:style>
  <w:style w:type="paragraph" w:customStyle="1" w:styleId="divdocumentdivparagraphfirstparagraph">
    <w:name w:val="div_document_div_paragraph_firstparagraph"/>
    <w:basedOn w:val="Normal"/>
  </w:style>
  <w:style w:type="paragraph" w:customStyle="1" w:styleId="divdocumentname">
    <w:name w:val="div_document_name"/>
    <w:basedOn w:val="Normal"/>
    <w:pPr>
      <w:pBdr>
        <w:top w:val="none" w:sz="0" w:space="0" w:color="auto"/>
        <w:left w:val="none" w:sz="0" w:space="0" w:color="auto"/>
        <w:bottom w:val="none" w:sz="0" w:space="0" w:color="auto"/>
        <w:right w:val="none" w:sz="0" w:space="0" w:color="auto"/>
      </w:pBdr>
      <w:spacing w:line="630" w:lineRule="atLeast"/>
      <w:jc w:val="left"/>
    </w:pPr>
    <w:rPr>
      <w:b/>
      <w:bCs/>
      <w:color w:val="FFFFFF"/>
      <w:sz w:val="56"/>
      <w:szCs w:val="56"/>
    </w:rPr>
  </w:style>
  <w:style w:type="paragraph" w:customStyle="1" w:styleId="documentresumeTitle">
    <w:name w:val="document_resumeTitle"/>
    <w:basedOn w:val="Normal"/>
    <w:rPr>
      <w:sz w:val="28"/>
      <w:szCs w:val="28"/>
    </w:rPr>
  </w:style>
  <w:style w:type="paragraph" w:customStyle="1" w:styleId="divdocumentSECTIONCNTCsectiongapdiv">
    <w:name w:val="div_document_SECTION_CNTC_sectiongapdiv"/>
    <w:basedOn w:val="Normal"/>
    <w:pPr>
      <w:spacing w:line="400" w:lineRule="atLeast"/>
    </w:pPr>
  </w:style>
  <w:style w:type="character" w:customStyle="1" w:styleId="divdocumentright-boxdivheadingdivsectiontitle">
    <w:name w:val="div_document_right-box_div_heading_div_sectiontitle"/>
    <w:basedOn w:val="DefaultParagraphFont"/>
  </w:style>
  <w:style w:type="paragraph" w:customStyle="1" w:styleId="divdocumentright-boxdivheadingdivsectiontitleParagraph">
    <w:name w:val="div_document_right-box_div_heading_div_sectiontitle Paragraph"/>
    <w:basedOn w:val="Normal"/>
  </w:style>
  <w:style w:type="table" w:customStyle="1" w:styleId="divdocumentright-boxdivheading">
    <w:name w:val="div_document_right-box_div_heading"/>
    <w:basedOn w:val="TableNormal"/>
    <w:tblPr/>
  </w:style>
  <w:style w:type="paragraph" w:customStyle="1" w:styleId="right-boxheadinggapdiv">
    <w:name w:val="right-box_headinggapdiv"/>
    <w:basedOn w:val="Normal"/>
    <w:pPr>
      <w:spacing w:line="200" w:lineRule="atLeast"/>
    </w:pPr>
    <w:rPr>
      <w:sz w:val="14"/>
      <w:szCs w:val="14"/>
    </w:rPr>
  </w:style>
  <w:style w:type="paragraph" w:customStyle="1" w:styleId="divdocumentleft-boxparagraphsinglecolumn">
    <w:name w:val="div_document_left-box_paragraph_singlecolumn"/>
    <w:basedOn w:val="Normal"/>
  </w:style>
  <w:style w:type="paragraph" w:customStyle="1" w:styleId="txtBold">
    <w:name w:val="txtBold"/>
    <w:basedOn w:val="Normal"/>
    <w:rPr>
      <w:b/>
      <w:bCs/>
    </w:rPr>
  </w:style>
  <w:style w:type="paragraph" w:customStyle="1" w:styleId="mt5">
    <w:name w:val="mt5"/>
    <w:basedOn w:val="Normal"/>
  </w:style>
  <w:style w:type="character" w:customStyle="1" w:styleId="singlecolumnspanpaddedlinenth-child1">
    <w:name w:val="singlecolumn_span_paddedline_nth-child(1)"/>
    <w:basedOn w:val="DefaultParagraphFont"/>
  </w:style>
  <w:style w:type="paragraph" w:customStyle="1" w:styleId="divdocumentsectionparagraph">
    <w:name w:val="div_document_section_paragraph"/>
    <w:basedOn w:val="Normal"/>
    <w:pPr>
      <w:pBdr>
        <w:left w:val="none" w:sz="0" w:space="15" w:color="auto"/>
        <w:right w:val="none" w:sz="0" w:space="15" w:color="auto"/>
      </w:pBdr>
    </w:pPr>
  </w:style>
  <w:style w:type="paragraph" w:customStyle="1" w:styleId="divdocumentright-boxParagraph">
    <w:name w:val="div_document_right-box Paragraph"/>
    <w:basedOn w:val="Normal"/>
    <w:pPr>
      <w:pBdr>
        <w:top w:val="none" w:sz="0" w:space="15" w:color="auto"/>
        <w:bottom w:val="none" w:sz="0" w:space="15" w:color="auto"/>
      </w:pBdr>
      <w:shd w:val="clear" w:color="auto" w:fill="003D73"/>
    </w:pPr>
    <w:rPr>
      <w:color w:val="FFFFFF"/>
      <w:shd w:val="clear" w:color="auto" w:fill="003D73"/>
    </w:rPr>
  </w:style>
  <w:style w:type="table" w:customStyle="1" w:styleId="divdocumentparentContainer">
    <w:name w:val="div_document_parentContainer"/>
    <w:basedOn w:val="TableNormal"/>
    <w:tbl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numbering" Target="numbering.xml" /><Relationship Id="rId5" Type="http://schemas.openxmlformats.org/officeDocument/2006/relationships/styles" Target="styles.xml" /></Relationships>
</file>

<file path=word/_rels/fontTable.xml.rels>&#65279;<?xml version="1.0" encoding="utf-8" standalone="yes"?><Relationships xmlns="http://schemas.openxmlformats.org/package/2006/relationships"><Relationship Id="rId1" Type="http://schemas.openxmlformats.org/officeDocument/2006/relationships/font" Target="fonts/font1.odttf" /><Relationship Id="rId2" Type="http://schemas.openxmlformats.org/officeDocument/2006/relationships/font" Target="fonts/font2.odttf" /><Relationship Id="rId3" Type="http://schemas.openxmlformats.org/officeDocument/2006/relationships/font" Target="fonts/font3.odttf"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EGHEEHIOROBOSoftware Developer</dc:title>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x1ye=0">
    <vt:lpwstr>eFEAAB+LCAAAAAAABAAUmsViq1AURT+IAW5DXIP7DHd3vv71dZyWwD377LWS4iTP0vjfDyegOEuQDMdxvMijECVwmMDgjPEVL+xDm9/DTjAllXes0lW78vxOnyZgV1Jtbtto9dF1kBBrQQAbQfNzNTjMsuj0p1kqna7+Ej2wJfXh5swxTNqJ+IN4FTEvkzMA0nS8JmGgTNR2YfvLsJFzRVD3k8OK+b5xMKoXcxnrdIlyUMlVLA7zXJztzh9Jsz4</vt:lpwstr>
  </property>
  <property fmtid="{D5CDD505-2E9C-101B-9397-08002B2CF9AE}" pid="3" name="x1ye=1">
    <vt:lpwstr>sOFkRSTzpeo2BWPdCydHhiAumEcMjcE0OvnbjsuTGJ7LECovmW0NQUy7o28gPJJbMS6sUG83qg8xLHh1zZ5JhSS+FjMQusGyBDCit+7ZEJqOd27LrjM5c2JWYpbfHdbq7gCBTMtaeDofAlFtidDfo+BifNosbuXkpeXarJKQtJI+wHj+sHqBBQFv7wY8QtZPyFyg/za2mV57t2p+qQHJhCP0p4wS2Pymsovp8OTcpzLJ8v5+LzLQ777EQjlBHzj</vt:lpwstr>
  </property>
  <property fmtid="{D5CDD505-2E9C-101B-9397-08002B2CF9AE}" pid="4" name="x1ye=10">
    <vt:lpwstr>yWAyyAko/YT0ZbOCPw6yE80YIYmVSDa0+WSUok1P2BLchVv/s6St/g88vQ97/mrvuC3EEzpTi4tTupklN9m1WBwmcCDk7fR6uRMPAT7cmLXQqpitm5TPbJhfQys0LzhsLF5UMyfaUaMwNIJPtSUKmza8IxjrV1J+vuDygRlDyCSodRQ0eEaC8VxqMeKMpeqLc+CkS2CuChvqmdWu47wy7yU6vxp3Dybgjx3HJYI7DyL63EshsNEgWNGHsE4boO7</vt:lpwstr>
  </property>
  <property fmtid="{D5CDD505-2E9C-101B-9397-08002B2CF9AE}" pid="5" name="x1ye=11">
    <vt:lpwstr>G2k2Zc4zAhJhRY6ajfyzJIlW0w2oyUEyoAfhbzDXoAcuF2UVcSutguixQJGsJ3Nv2MERfHJTeuLV96tB7ld0uevR3dbACYNLhgAiVbNzFeueO1uASyZtE1QIiSFW+/IcyH1IcsfEcF+nEeQ5uuqFGuJtns/T6lhRRG2D7aRecD9dpB1HC7IV4vkQebQ3zojbf03kH81uD6dDhduNKzhTH9ghdocD+bxgN1qBkUQufVOkEk1Q62Lh5kXHedTmBMg</vt:lpwstr>
  </property>
  <property fmtid="{D5CDD505-2E9C-101B-9397-08002B2CF9AE}" pid="6" name="x1ye=12">
    <vt:lpwstr>ipbtQcVP7R3gTwfNkTuzosJC2LSI2jENM54/9ZPwLviMnZohODASt240SYoGx2otUK9dT59KexbFjg0X3zmr/NIc/FBX4KrVsNC3N4jaho9UFpV6WLbISZyyfPeYSV7Njjhe5BR/iFpau779pjNlN1nElgp/W1utlYmrBEgby8FUKR39nQCELXKOYx+K9eUv+UPJ5Unik3i7E4RgcfM5gmKvsKWqIpnskTuEQP/qesGc3+1hjzQYzdoHm+XEf6c</vt:lpwstr>
  </property>
  <property fmtid="{D5CDD505-2E9C-101B-9397-08002B2CF9AE}" pid="7" name="x1ye=13">
    <vt:lpwstr>cAUwWFevvpb1sGGvmsP/mzbHscKjadiRbgkkSiRK8OZ1C24HyQgaQHQEjM466ShoZ8WGa5tcieJEJ1c/cQQ/W6JJ3QSUNCAAyxdeMKVdvGfgvFqb4WVaV2p85HTh/5uZf5TcATEqt6AGYF+EEteygtRGPpWe/HHFOd8TTYFOqX5nAB4oaSFIlqy5hpg59hPwLf9+ww6u9HdHhjyUoyH14DZ+D7CpHBOjbqX1IyRC+IlsODTiegRZKJf1Kii5YO+</vt:lpwstr>
  </property>
  <property fmtid="{D5CDD505-2E9C-101B-9397-08002B2CF9AE}" pid="8" name="x1ye=14">
    <vt:lpwstr>W430JjQWFiAeFzNksxMlqtYjYOPGSev4IGUVsOwhaVioSw4NgYvmM8U1a7AI9p4i9wNNuLX4lb0U08/YmE/05lOP5lvBke3Tno2WMk/FQFZxrIUH7Hk3U+yCcQ2j04U/4dpios2bb9Rcf7SlP9MffCDPzfsPUmXhH9KEAmLg3VHRR5HTKIY/iWfPSDrzoFxkf1ixMdYbT2VmqeBiu6Hgmrvg8QduJ3DVhinUG4Hqz+WuOmGRpgCYNXsB1+LLBED</vt:lpwstr>
  </property>
  <property fmtid="{D5CDD505-2E9C-101B-9397-08002B2CF9AE}" pid="9" name="x1ye=15">
    <vt:lpwstr>8pWCjbnHehE+rPhdv7bfE1ygihAQThqKKuj2u5Vuja0qc3IY0L2KwvPpDeBY9lU/bkTiwzli6o6TaIbfjLvX11+yyA65mBA6QUv9StnQwJ65BTWpHHmkDNUxvORbTcC+jffPThA8V/3Whq34KJxqkFy6M5OkWxNSffHe4IY7UqxKG0gD0G5/vX0YUyqDTn4J9lOJ3rnt7NPhJ3U+Qc5VgXtwPaGjr7xKEZ9aNp4mEoQNW+CSxFhxGlVYmrk8ps5</vt:lpwstr>
  </property>
  <property fmtid="{D5CDD505-2E9C-101B-9397-08002B2CF9AE}" pid="10" name="x1ye=16">
    <vt:lpwstr>sXBG7l7mCUeHKQlxmqap7fnXfP2YFj34FJaGSZUrInQjoWem+iAYCpQDBAil1XooLb9jKcVH7TeQ+1ANRAzhg/BfOt07ZprkZ8cWGoq8QGfRzaMRQMGOCk1fX2xor5KU/Ye5UYPwZ3D8Uevxd6EnCVOjoEzZZ9A6Dwpds01LmsNVoxMLgZ9AwNbbNz5VYzPL25XZ0ITe8suJ9IVMSzoblAQd8Ro303vuDcZtXhxrHU+qNMEfsq6ofMedOJT6DML</vt:lpwstr>
  </property>
  <property fmtid="{D5CDD505-2E9C-101B-9397-08002B2CF9AE}" pid="11" name="x1ye=17">
    <vt:lpwstr>j8CNrXICrx5erDEfzXF3b9EcuAWZZqC3Hm7B080ScxVkUFJD+LeYN02O1hUEYTmmkyVIoqIX83htLd4vkT6quNUINuwIp7mXf/Cagxwvom+SDwn74e2WpGchDPZaJKY1gx+ocemeLzI7Wd2pqRZMQCFMW2rOrc4T1bJ9NBVn2HPPG9ie3fahHuUrEBIXy2OI8R+a9WHwdXT/1UuJcYq7kHp7jLfhgEUPkSy6xR7ZVWkmj0VItkkEP7d+w4u18kc</vt:lpwstr>
  </property>
  <property fmtid="{D5CDD505-2E9C-101B-9397-08002B2CF9AE}" pid="12" name="x1ye=18">
    <vt:lpwstr>v4d6BhIhDqqxNRgRdNC//UOO0Y4rCdKYRyaJ6Uae5H9uBAv1qrNpGT7Uiguij5wV7sEMXuJRS+vc71v230iMhWh/eMix7YHDJOr35QcL8yj9uPF2TWZK0vAdeueP+ymu/ly3NemGqYS7zKLp4Wqq6y2tvkkhcxdYstvKCAzewQUkyRutC9hsCkh64WM+jzxphUyTslz3uuZG7tuBhVo4DXPvxJWhDXhBov7nLx9JQr8o08eVbk7hr2lVmFgdRn2</vt:lpwstr>
  </property>
  <property fmtid="{D5CDD505-2E9C-101B-9397-08002B2CF9AE}" pid="13" name="x1ye=19">
    <vt:lpwstr>zhY6BreAsZZdyz/IiCUE2Nty9qmvhNoANeE36pPS8u2HTQoNpzZuiGC4KNYRstCUsgAsqkOK0Jg1j9obdR0D5IsftJAFSCGgT8fr8JmAXkg1nTF/TCtQcHNa/9C/9N/f/fubgIFHjTfr7073uHPWPZuYau4643eEdOcdNnuelvyr3yd0oJk4U8J3hsGIPvkFBa4TalzAb1vRlFGJi/EI4n988+26U2UWs1E3DSEjhgD85a+i8Ij94bzc9zqaddL</vt:lpwstr>
  </property>
  <property fmtid="{D5CDD505-2E9C-101B-9397-08002B2CF9AE}" pid="14" name="x1ye=2">
    <vt:lpwstr>H4bP1bvuyUHGB/3mYT0LWoOvOMK3wwg5YcGFqCSKK7H3Tl//yUCQcA2lI3lxDxt7fkyx33CuBUm3hAaaH8JgFA5HJRl03qPVHyZiqXamVL5Qwzqj4YpvO9PsWigvJdP5/Dp9tpjY0Qc2bL0ZJrJvur7m1s3JxaG06RrSd3Bk+vCnlpWhed1gMG/6nW7wTnpDFQNjmifqxfEZFIIeTeKXNd2Iqe8UQSzrFZSY71txnjZ5aja1f9Rk2uq6RXKOY/H</vt:lpwstr>
  </property>
  <property fmtid="{D5CDD505-2E9C-101B-9397-08002B2CF9AE}" pid="15" name="x1ye=20">
    <vt:lpwstr>VJkfTvMxOIwtuTRcw5vAtVvIPVmJjufCjvL7Gjxu7fudPps+waPxL0ASdmysZwpOQn5uVH1A/eOyYm+ygrt5SEyC843oMxzKQFJNPNkkRpnjQsCMxSnANA5HuMO427XlVZ4z+YC37wvBRnPX3We3YJBSj/f2w+rFuW5v8+65QqycWCsr8lRBYUAKgvl0rZOjRS3mh9ab3w9v0Q3JGSmJlAJOLySyipAFQ/p8XB0eFgJKeos4J1LHwL3+1R/w5SD</vt:lpwstr>
  </property>
  <property fmtid="{D5CDD505-2E9C-101B-9397-08002B2CF9AE}" pid="16" name="x1ye=21">
    <vt:lpwstr>zITMw/lWjypy3TswJihF38jdEnZIfCwGSadjGECQaN99PCHxkIYewZteTHEY002zFv/g2Yy5roNVq1PZZKI+cVTenHlqiQu/x6vVmMN49wCeW3pluEsp+pJWqTj7MuNUCf3JJOC8zCFb7HqeSjoo07AzQ1olyhtjOZ0/C1A6JVUxnVO4+UpKriBIGn1k6JmfBeMcvYI2lBkpsC49RVIh5qwM4SBzYOjx1FAwSwY/IpyYXJqFoiCN9NTfidfBodc</vt:lpwstr>
  </property>
  <property fmtid="{D5CDD505-2E9C-101B-9397-08002B2CF9AE}" pid="17" name="x1ye=22">
    <vt:lpwstr>QHlMu6hG31KLuJvdL194NnFan83OR9pv8D6c69/hbF8z5/fWoqsCSMOFgxprwrHPiWuOZSf3wBMMnfSlRNOlfS+t1Eh+7A2OHTfcONXYGIaTdSJPL5RXQ5ScpN/1jYUblyNJltJsIiU6PUW8sPuiq7pZp0H1E0sUOhQ/ud1bIqH9cAFgyMLHyiHlBx+/DsWAS9yfDGmoGWMlNMYVoTkZMD+mC6ch5KFlACRH9gqz6sfwphKnO4qVB6suFfL/4+6</vt:lpwstr>
  </property>
  <property fmtid="{D5CDD505-2E9C-101B-9397-08002B2CF9AE}" pid="18" name="x1ye=23">
    <vt:lpwstr>LF15UqzvnsHb5fjUGKBYzZxjE6mtO1xdCWnD1yk/WQSCn6a7sDj2ta3HbfJFw5dZPTyI+fcXFU/UVhsmw/LhfVfqpDI5WFyoLh38qn5a/+9gqUmyGsBa+JnE4AhehwMSotkd90Z8jrsh2sfnTSsubWxCHxPi1saL1kPIVksecX9mXZ2c3C1yJawOq8CiX+UwqY/tLNH9Is+KHvh5RPW9U+Y4Ek5yeVGINd8KGyCP8x5Q6OTkCtPD0i2HPiEyopD</vt:lpwstr>
  </property>
  <property fmtid="{D5CDD505-2E9C-101B-9397-08002B2CF9AE}" pid="19" name="x1ye=24">
    <vt:lpwstr>M0D9m3KKROTcNjAUHorBX20WRv96vgD5Fvpa87n5zRKta94K7x3atajaQpjLaMAiy/wSS/xZcriBc69AfFeJUS0NGiH9DL3Oe8L4BVnsoSy5SIPIXQTEnZs1a+qvqhEWtLcHCitl3Ge7iK0uqr8SEfw4kSQQz7eHAHTl2w5DAbaF6DkBg3sIUevM3UjSgdQ2RkJuQgLe00k/gYGZIsG/nW3lT1JD2PHdh/FsVyJxqya6hsfcE0GR1LMnPGd/+yN</vt:lpwstr>
  </property>
  <property fmtid="{D5CDD505-2E9C-101B-9397-08002B2CF9AE}" pid="20" name="x1ye=25">
    <vt:lpwstr>zqrskh2yUZlRJwPNtffxHr6wPkjfO7U219tXV/qmI/KH0j/4dpNH0OfZMG7FCKsRy3Sx9WIXbWrpb2er3prLm3o5+caEZC8HjEbEZH1Vl7e0mf/ICthh5AtsJ6YyxdVrZ2n9W3LQf7sUU6ZGpeDLSfO5fzINp+KWf63d/M5PkirC4+1waGg3kBZ+ROJagifeuf+hHoRe1i7x5gQM5m5camIdem5HKbSmHpjzyJy+QNeiZQ6G682eMeoP9rQvgmU</vt:lpwstr>
  </property>
  <property fmtid="{D5CDD505-2E9C-101B-9397-08002B2CF9AE}" pid="21" name="x1ye=26">
    <vt:lpwstr>WWiqhy8Jpxx92Db3o30b7Hlpc90mdpIdKhg2/OEStCpG3sboZY7ojfyHxwGo43DkETQitfw1piwSJpShVWn1mSalFZJk/6SpVQmV8tuZqeMJ1YpHepf+redigl+dG8uyx/iVjdClkI8eagRoJkDB+M7CLowRf9O0Ve4hle2sR7cv3mNDjbZqAw91rHhOhTQWhnGUBrxUi9GXdeclt9LGVt8UVDT+4n34sJN+3SXvOy1zh0nuKC6szxLoGKFmrpT</vt:lpwstr>
  </property>
  <property fmtid="{D5CDD505-2E9C-101B-9397-08002B2CF9AE}" pid="22" name="x1ye=27">
    <vt:lpwstr>kAFUwMit3XYVIkPSXXrBCGGXymnWD4CwIv8bbpLCy+vzRvs+hOpRXtZdLykPHHzkiXg78HK1wtKloFfys2JKvlTHx7eaBnq9N83yobDYi5XkS9x7Dvq4q+UJo2myyUppOR3MO5OwC6C53+6BHVcto58L+QhjYlp8fqks851/sfUZuboZ34uApn/vRbtaJq5yAemTPfKYvAF9ucb5CvQH7M4WOv253GJkeWgVn6rdtDZHkD/9eurPlitUFHQzy+u</vt:lpwstr>
  </property>
  <property fmtid="{D5CDD505-2E9C-101B-9397-08002B2CF9AE}" pid="23" name="x1ye=28">
    <vt:lpwstr>eIYSsNDuqoKZnZmOot+HWbAYM3L9a3zBNKToFwja4w5JwX3RbS5yXGYSxiCw+sPzUvmpShtL+V+sDzjsCL1j/ZLM/rJ8T+fJtfmLd+1x4IsAZanPlq960Mwbw1RpmcRzoMR+8uRhJY0R4I8fisVKccyUYMi7yY4vAn/cGUK9EUt/nG4+0s5Jwbd35X16bsP/STn1BT/W/TFj4B7Xu7m+nflknkmGkyHFXmseVvuNxnXE7K1JDsblxV55gwiXrVh</vt:lpwstr>
  </property>
  <property fmtid="{D5CDD505-2E9C-101B-9397-08002B2CF9AE}" pid="24" name="x1ye=29">
    <vt:lpwstr>+NwpNEIs26KkbWw0hHXuf3/81CHA/P9YH/kBLGZSZe0ePQkV4hZoQ1L3rxr4x2gTAbL0ObWFAHF7z/I5Kj9cAUM5OKHVHNDrlr+G7eOeLFITexjtb270Ryrr+erqN/ipa6ZYyrkoRHYFqm/AnBPbBjp4/QknUxy+LgMZ6HrTUkBzDY3UUJsR8+2xNQ8RoA25mraqqYzK5jIAl1JDZPhBeLWrX0EEy1w6jGvaFcBo1woRTdmjQtEYrzfotRhhP5j</vt:lpwstr>
  </property>
  <property fmtid="{D5CDD505-2E9C-101B-9397-08002B2CF9AE}" pid="25" name="x1ye=3">
    <vt:lpwstr>++hFlGzr2RLRNn0pspJUH5PzSyrap5R81cxfOuMnToD2mDWDlNyUvT5zbAJRlyObKJpZ4Tc0dYUv5eciGBW8NvwbgnzkBj01yCYc+940nyufXaam484YwSYJJSR78mPoYJ4sAXUG/vm2ykSLC5IBGzRDMho3o7tOiuYwgQgG1vnfrHWfLsa0Mgsse1exlPy3mTpOILfNL4VjalmMX9ThWmuGcNJjGYn0r5H1x7yN0oY/tH1IwKEszz1B0m4qZyB</vt:lpwstr>
  </property>
  <property fmtid="{D5CDD505-2E9C-101B-9397-08002B2CF9AE}" pid="26" name="x1ye=30">
    <vt:lpwstr>zm7jVyQSKKIpVosvQ5tPhL40UPNxeZpHV4SNB2IJufLetPd2aNNejWRx6/GXO+ATs9wDEHcDhhntflVAs8lGZRmbHF5FaDiUaqs2PfXxOngox359vLp3YLdXPXCpBlpbK6ulRQDgI6kM+6JF5Lb/izz+9G9i6lS9d8O9q34B99hx0Pf26au8y6J12DIjErI36ta/9ZJQxaJ6OMUh2ePEPA8LMQd9P8devCaeoDzJHQPjp/gGIJeaqAh9l0koTDX</vt:lpwstr>
  </property>
  <property fmtid="{D5CDD505-2E9C-101B-9397-08002B2CF9AE}" pid="27" name="x1ye=31">
    <vt:lpwstr>4f6FOmbE0AwhgY32opPYX/QwxnFPqGXqocqxgu8pVPLADvK38hftNVOf2LTSwsXC3rY1w4a3ukGXYSsE/kBfcksZUoKL1IzwMz8HAWPy8ne8rJQdV9DzsoeIpDiIU1L3O+I/86lVnbfdEDJQw33DySKtV3d092CA2E5jc/esO+octz/ygEHjWEH6BLf7mt3xsoceB5AkDKGkPBNTwcLHKD+eHrhPDR8ZnoJssvscQovdtlmaSu7WKuo2ZVlWFxI</vt:lpwstr>
  </property>
  <property fmtid="{D5CDD505-2E9C-101B-9397-08002B2CF9AE}" pid="28" name="x1ye=32">
    <vt:lpwstr>qiceHHwo0yY+RDQeftHEqVW3+q9yStl2v777Xqo2fy7ztwE2wIzOZGc/wR7NbeCLSdyJznaOv4uXevNtKVnMa4lnxp/TrYJDpHXtL3VMM5riWX+4iuXWfi+vFw6NJYzCs2fXZ7cTeRg0MjmXIWWTmLJ7CC1+sX5FeI+7+dvLbJzjn3MztvYumTVvAUrPnzfEh7knJ6g6lTCYnFOGu+erZbvCHsRSvUTRz98vocjtvdNZCcR8k3IJVDTPdCaDQvP</vt:lpwstr>
  </property>
  <property fmtid="{D5CDD505-2E9C-101B-9397-08002B2CF9AE}" pid="29" name="x1ye=33">
    <vt:lpwstr>tj0mf5Gey/K6uDZC+g/BBEh0vf5r6GTX7YlSEgNPfpmNRp9ro+acQBRKo1gkHWm8xLwOwP7EYA14DoEuhHdq8Z071OSHSb1L75BteOd5cHvovr4D/9ydzSAY0ZhLYQR4ysGWs9dc3LYeUaG+edhxzdvVre8tD1aSQw9nRztQNKx3sTVGwb32Cn5fiWmPFkTKxy6VCfX/8TO/ibukvL620yfvxmAjSP5yUY/PZd4X/Xvxmv/LuW8F8SNFgTLc7TO</vt:lpwstr>
  </property>
  <property fmtid="{D5CDD505-2E9C-101B-9397-08002B2CF9AE}" pid="30" name="x1ye=34">
    <vt:lpwstr>eXsJtalWxYrA5tWa6XqI4eDayzw29EBn8T7Fw+CDaiZEypP+HWn2P+NbZxL3y4AThWjbhoIhmoLAWTvhiptY/VEljpWlW3vGqIvb8ON1hAgLcJrqPT8FdcH46uriwsLMDz9W/dH8c44fOavnH1xFknDvbMTJrfydJa36BKIuUUxShGPfZdXkdrUZythyI98E32eygGkwRDjkvRpxMivz6DU08uHxcHVgroSebMpsn2DCktWw4KmHmQ5UGmtuwnB</vt:lpwstr>
  </property>
  <property fmtid="{D5CDD505-2E9C-101B-9397-08002B2CF9AE}" pid="31" name="x1ye=35">
    <vt:lpwstr>thgQ/3ZBHxdUC8eDmkO/aLyA/7ApZhEtrC1unw+em0/2WFt7gb9wXQPelw1EAvlHrEa36e54h96ynxW6BJRrn8CqR1Zc+arHXNliGCtghxe1A1NMGafXr3HangFhqOmIdDjmKq6UzLZbKWeCXCQZbQM0yPWUyTEdHPU78kPaq5VXoOXIN9mgh3Y6AvEju8110DiNmPZusjCGjs7yOgbbouJn3Csg1BQhpJwVGAXbErEI0mAR+B9+/ZnUFs912ml</vt:lpwstr>
  </property>
  <property fmtid="{D5CDD505-2E9C-101B-9397-08002B2CF9AE}" pid="32" name="x1ye=36">
    <vt:lpwstr>5PKzQJ8Gd+GIYGMOI+obY1/L6YqjuEpexfJ9L2k2P0QEN+tc/EzRpcu1nfxihxzQ1165BJ8lv+2bfgnUpJ8+81Ndh4rbgZlPIn1TpBureIFZhoiN9qs2i2eZUd00ouNbAGy7tUXAaKubMPC7Deg1TDA022/SQal0SFXQPveAoOVZUXQq5zVqWZeco1hPbam7vTCwiOAUddWo/VMdKG5+y1nX0NT554fIV/TYpuj1eGjbbAQy7cl+oUQNtflx+tc</vt:lpwstr>
  </property>
  <property fmtid="{D5CDD505-2E9C-101B-9397-08002B2CF9AE}" pid="33" name="x1ye=37">
    <vt:lpwstr>9kvupUXwZJfIWf3BtRoXhLsFyHS8TbcpQ8Cj3/1vBBp7pkQ0EnAHyuA///0+EExsdYhMmV8zDcVumR590wa+s5y0Kg9M0ZEshALipnjrdnwTbvOuqn7Ncc06dBVTp8LLQKK4ZsSkTVvlzEx6HjUdU1wo0DVWgH17R3D4FlqJkuODRzmn++rEYf1O7jI785ce+4o34DqQPyowYbhRonlFENnA6d0RFZs0KuH1uE7xaMbKJvwJUWQHdrw0YVFbyoZ</vt:lpwstr>
  </property>
  <property fmtid="{D5CDD505-2E9C-101B-9397-08002B2CF9AE}" pid="34" name="x1ye=38">
    <vt:lpwstr>XuFSwZfU0TNaU22sIZ/mnoLe+5gA7I/kgVKZVvSFsCUh04NSP5n8oTatZLHUmQtiEYPjxohlCgL8P97ZF0Oula2H9/lD2Mlfp2BI5OPCukDfXqw2vxRrpIDOkCp7UtgwUu6vYpT1AM9WIhuf7xkb5WRSP+PZqfodLsL1zC5uBrCmRx0PzV3DR3Fm1LJj/ZSG3ycmYEchXsE4bMJQYDf+mfqwkbZf5XVEUF9ZgrY/wm5WWuUn9z3Lg1kmhWxcVRB</vt:lpwstr>
  </property>
  <property fmtid="{D5CDD505-2E9C-101B-9397-08002B2CF9AE}" pid="35" name="x1ye=39">
    <vt:lpwstr>ciCk3ywfRgo74xoyWWFm/jl6E188IMmZoMqgvPI5wRiC/5DZl6OkBM4JREhTTK+rdHGl+KTTG8qv8Uy9xrN3b9594GQ/ZrIK3vWDGWPgTRlTO74srWQI+XmuU7G/fG5Bf1d786L99L01tbP468xUQdTt4qNbMQLOGjC43GWTNgwA8HOOkzCk+24Ev/nrHsL9gMFqGtrWvjkpq8cZIZ397DgnWDVO2M4DU0nAf3hkZiAUr6B4jX/CcPf4D2Y5qIN</vt:lpwstr>
  </property>
  <property fmtid="{D5CDD505-2E9C-101B-9397-08002B2CF9AE}" pid="36" name="x1ye=4">
    <vt:lpwstr>H08op5vREqpQCnfTTc41hC7m9UMSFzc1fOkvh7E+WxEyl4e2guWup+QWXXppYS0Kxi6q5/FCNLym0hjBUeZTWMbvbQXjL3Icy2RXNLTDVTgmZa1F59ndgc76BeUPmCifH1l2JH+XNaMXkJQZwYOFmvgXMhPmwteKbkjBafQaJy/4atUm2HleLluE6MqldZtdpoqWPyy4bmV7Rd4/P0NXXawMAK6+r/IiU4awn73DZ12Jv/FcA1tpD3avFCdX9dQ</vt:lpwstr>
  </property>
  <property fmtid="{D5CDD505-2E9C-101B-9397-08002B2CF9AE}" pid="37" name="x1ye=40">
    <vt:lpwstr>42R+lHZ/s82/Llw78M9ezZ9D1V/D/ZFKvtBHQzLpPJeDmaw62OUglB+9UwOHUIDd0/iueJgbB6zklTrc7vNdtuYrx3jSNlOhSzKgvtystB8AcTbUMim5M3dftP7OiY54Fbz8grAklPU31Yf4YUqfGSmU54nFSrBozSXjIm4vN788z4W6LPUuGpN7jQekEBETj1LCUH92QQO7qh9TX3GTsqhLaCOO+Z2wCSeo/nEX78RbcBLVYYeaCS5BDOtIBGU</vt:lpwstr>
  </property>
  <property fmtid="{D5CDD505-2E9C-101B-9397-08002B2CF9AE}" pid="38" name="x1ye=41">
    <vt:lpwstr>aKrvNbQOE6XOU1Q3DwPQHMnDLZqFCUf+VeGTugJr+3WnQwjy0rcZY+KmYadNnlodnVAyrVa3iln4SSAwlMp/q4y2lKGBRib1X08RF8o7J0bGNBqAmKCMoE7QeZNJ1DySu3BB4JbqqiK3029vP1qin12NmziymyKCoYhKkGy1Ds9dRUKEA9XSadt6359Fu7QzQXJ+959JMMeZOAQ+IZZD4bec27oDpJnqunFBkntWT+cUjOkybeOwFzw3QIY2sff</vt:lpwstr>
  </property>
  <property fmtid="{D5CDD505-2E9C-101B-9397-08002B2CF9AE}" pid="39" name="x1ye=42">
    <vt:lpwstr>sfBpR6+8oPni/Id95v3hhgEvwluxDpn+8ySIPc5t+AEb7Ur3thhoPiCofH49PXuF84HFn4tA4YOOhVcqT/2EH9k4b2McXs21vZhe2TCeNm4ARvU43XKOB3iywuVdg3irZ+PNsKgbzfkQucihaTg9klmP7NUIswLGBghUqyeo1DyGGw1FdY/z//+EKk38JAQ0l6BKO0zLCs2edE+kxWxEzc9zGebv+fOWSBGRoH+YOzLERQmdfkoJlEIRoCj1mZp</vt:lpwstr>
  </property>
  <property fmtid="{D5CDD505-2E9C-101B-9397-08002B2CF9AE}" pid="40" name="x1ye=43">
    <vt:lpwstr>dhJzJi+H/M75iud3MLI2HJ9flb6wWk1BPhCYF5xPublRi8szcyG/HH1W4rBNY0RF+nxZEOB/GGZ6WN/tUC7sueSYpU1/ecAxEh4APSDS2ojbpEDNc75KoSEQRvSSDvTjGRW//QtP+j8IZ6vFIjcDpzgm/U6SG4nW4DBLqadaTzsoubITO7qjjRhpJIDeSA6fpyBHW42+OWCrbB0rZcNbiPOErd0upPHPXYI/HflxPuBoMaDOW6vIc2Bz3Z/1U/R</vt:lpwstr>
  </property>
  <property fmtid="{D5CDD505-2E9C-101B-9397-08002B2CF9AE}" pid="41" name="x1ye=44">
    <vt:lpwstr>FQNoCU55L0CM4q2oNSgussOs12ErFCIL/4x4ifMUHl+Aul7D23R9uKn5Yuzfjkz5G6SD+2yAlAJaLwXZn3rJiHRd5i9bTT/N1F7Hwtdh8JKzgK+7jTQUawy07EhcxiunHA4CCWmz4vAgVDxO7QdrZW32jSbTlGrmcAiQmth0dnGquaDd36NijHaWZuDZTO8sTk/vrWfWtUgiqFvGGa11IazpDq4MBqyBFQugB8nG4tRlv2n3x0E67kVos7Q/r22</vt:lpwstr>
  </property>
  <property fmtid="{D5CDD505-2E9C-101B-9397-08002B2CF9AE}" pid="42" name="x1ye=45">
    <vt:lpwstr>vs4Nxelxz07vPzsuisKw4Le9Kd+INt9/arzWwn+yfch5hQPsTl+2jOOaH9gOvzwwGSmFaY3yTs6syzFej9E21GTP+5CT6eh0VSLzbmif0xP73g/XvD4JGalwP1oNQiwx2dmuiPBmlRhhADD3OloGuRpkfMQ0vM8V1YZm6J7Jj8IWLMuiquMcqLqIAQ94/Fnar1W7rbEJzk6qYpev1CpWh79PYPemUY8F/xMqibx1j4nX8puoTfpfBnMydwQJlTT</vt:lpwstr>
  </property>
  <property fmtid="{D5CDD505-2E9C-101B-9397-08002B2CF9AE}" pid="43" name="x1ye=46">
    <vt:lpwstr>kGzp06Lqw21Y41KiZBMYC1qFrDcbh8207aipStqR0qrzzUh/4nOwn6Q+3XrQqVT7meLPgqUgsJkD+HU3s3WK9dj5jbsBU369ADAv8S0p2abTfN8DvlXeh+3fX5xEOgwJ6aoX4IC+89ALXcPNYtvatwT3xrsnc2InlK9xCMf0TgC9HPycUH2zrWlUoHSgWCMNq3s+WdqNOWyjrKGqIdF+DJ2CN70XbKq1n8szER+ovTx9LjT4Y/gIPZ5NwjLSxwj</vt:lpwstr>
  </property>
  <property fmtid="{D5CDD505-2E9C-101B-9397-08002B2CF9AE}" pid="44" name="x1ye=47">
    <vt:lpwstr>qGY0ZaphZngzvPoqQfMo0tp0m4sRPQbdSVndSKud0F9bofvHDIe18lGTrNHctXMUqZKT4Iqz/zThKn86ciwTDWlnQxKyoy9CvTgDgNeUmeYPWoEU7mb+b+hLyKvcXl6entomvn39xNpkFXjBZQBnoICth7XxdBVVvYeojlmfvI5siPB2tVakRsSPlSqUR1HgdsC4wpmhvO+5cOLvDjMv26ZmYwVVRo5T5uKEefPPd80ErVIHpGYLNjTpe24VXBX</vt:lpwstr>
  </property>
  <property fmtid="{D5CDD505-2E9C-101B-9397-08002B2CF9AE}" pid="45" name="x1ye=48">
    <vt:lpwstr>bX40OebIA8KmDblVzQY033U3R3LdT/f49Tbrx6BCU6qAE9Y1u0WyRkas89amcy3zA5rbFZrYX9DzBAZGfZQpyHZWIBChYoDfi1LgG54UETunOtvZ18xv67h9Ylc3jdQgEhceQt65+hIDB2vWCYXPRuqCivKiRuCd39QjP89KXyGLg9+kGyIhvO64O0BW9DHBQfGCoEiTEdizGapL4Ymp76exSUP6brmhxihUXknd0sLSahrfp7MWWJO95pYgE5M</vt:lpwstr>
  </property>
  <property fmtid="{D5CDD505-2E9C-101B-9397-08002B2CF9AE}" pid="46" name="x1ye=49">
    <vt:lpwstr>Ft9CPppqfdyIwGr1WhDKZBwwRAlcLp2VjDI3o7dAMcvCollpE5aVlmNcWAciWH5hI//8zxma8L86R6ajU4DTFOHqEjx1P3hi+P4b87Z4WIQHUmVT6+PQMj3OTJf0st2FOefp9wxWA0aNH4Fqwn8XRF87o2oNBwOdlIgaod3fPRWO+esPMjExQvTq60Y0U8DYqyAN8LFmeZy0kkzXtiUIQhGpw/Hwx2jLas0SIr3oeITsPEy2mmRtqBhE7Z4LNRy</vt:lpwstr>
  </property>
  <property fmtid="{D5CDD505-2E9C-101B-9397-08002B2CF9AE}" pid="47" name="x1ye=5">
    <vt:lpwstr>2Gp80woG+3JSlokcxuyY3n9SdS3jtU39oRyxWJptuoGYvP6C5PrRW0fJToG83RCPypmKg/sLds+YhFt1xEeN4eFeVouLqThbgJb/mb0Bnt8t33pTDre3N9+Q1xhFn39uwcWXMB5ResIgxdQv8roYdNLLDphGDWK2TpqXgTb54dUkhwhDiVNKlDhDujhpS9B1GB2bLsguB0ZIXDSTfv22yKv1ZpXDN/vZGa/EX1SoL3+IhduaLJ/drI2xx4EeMfO</vt:lpwstr>
  </property>
  <property fmtid="{D5CDD505-2E9C-101B-9397-08002B2CF9AE}" pid="48" name="x1ye=50">
    <vt:lpwstr>5Zfvy9zYB5z8bgD/SraZqVaJ/X9EQND1gtlMnVIjNT6N3Jj1vz4kEPK+JTRPzl8Y6EE7SQEAivbwfVwMNLsF7xkcWrRttRD/7labwmxqROPWMwagTW5J92hSoiXCfZgPggGxkMyIs1uXPHLflvDw9rqc6vD/KzXxLi7GwcWxs2bvteoFmYSDdy+3PKMVHl1eKMJpb/f6MQTzUITdIZS5qpMDPW0RBeKYL3LHXS2TSyiOkHnerdt2GQtjt9yjpBh</vt:lpwstr>
  </property>
  <property fmtid="{D5CDD505-2E9C-101B-9397-08002B2CF9AE}" pid="49" name="x1ye=51">
    <vt:lpwstr>gbGkBt1UacP/bWw4f4QuW8vANGrrrEndBs2ErpWEE0hxx1SabtT2j0qSGaAJZlpPj4rPwLWQwr+hLId6YYMyHtI9r0EkxnQ7XuDAmSQJjXBCP5e7Ec3nZKmlPc4ZFnZY9tcllGB6n6cnRokss60C24QCNrMh/zRPhO7MSDS+ZtsKDRg1gg/jJP9K9jfyc0zdhaKhvh/xp7/8Qvt9Jh1qZ9cQcXEbvm9lztEjaz2A+K3srIYQP+2o0gsDWkH5kTu</vt:lpwstr>
  </property>
  <property fmtid="{D5CDD505-2E9C-101B-9397-08002B2CF9AE}" pid="50" name="x1ye=52">
    <vt:lpwstr>SBtj+8vJBaY0hYwE4rjKZZ00kMTcCTnrfYYMIQf9yMrdJ79Gpradoh8hOmPr4fAd+SwVkJqIpqryX+FXC/B83VHT+PqV2ldx20O5I3iGWmYeztYKi5Fhr88wllj71xr2uEjMaQqm/tDNqjYiPHjS1ED3Uv+MrzdV5Gw8W+mfje4QDLycUl9jAefV74z9rVcggkeQDBktRXF+JDfgD2HZ5cozO5al5zgaK/rdgno1hDT/AZ4tuimcKvmVHH8nYAi</vt:lpwstr>
  </property>
  <property fmtid="{D5CDD505-2E9C-101B-9397-08002B2CF9AE}" pid="51" name="x1ye=53">
    <vt:lpwstr>6T65rAPNYD/cslGtTD/kQtJ1sXB84y038cBtrbJPp0MJpIvErwAbKpSYBeAueAUvb42Y9WB7jlQF9/LeAnbY8kc1iybxl/hSvpwthndjronmQ2cXVPvQ7S7uAxya4OcaUHOxdaRy342a6wcbIv7xOyRVZtagFDJ16PJqjt9IY0Rkh+wv6yMucbELn5gNfkWCGyuGAq2aGFGypIUgFUvBFRKorhG2rW2F8eoR5BYC5b0CgHD4Gf3g9Q908wGgEJr</vt:lpwstr>
  </property>
  <property fmtid="{D5CDD505-2E9C-101B-9397-08002B2CF9AE}" pid="52" name="x1ye=54">
    <vt:lpwstr>vuYN+cKNX7Blz3rzoJdvZUeAfxHJMUbYBDqIfDO1o9bbyWJ+ocXtiG/IrKX4sVdYaYiL6MBYNBU5ZCIG4NLQv61cgXeMpVISr6xG4QYlzQ90wlYcrIfI31bJNqBWJm8Jxrc/nXjQOU6DNnrm+mYw97j69zkfQwlVHNbjX3FzMpmgOWeMWaWNaHdPjaqWG5ilwGzU/gOFDU8+Q3YKDcSH5jL7Tviz0Z2gQ9PvOPXUaAn9JCnu6yllFuMUETFFA8k</vt:lpwstr>
  </property>
  <property fmtid="{D5CDD505-2E9C-101B-9397-08002B2CF9AE}" pid="53" name="x1ye=55">
    <vt:lpwstr>NN/w2LdQDK4LaYIuZIDGPc8LIKXU50M2GVqnLLXlZ7FdRgsnL6iMFMTMY3VrtkDWcn2ajxCPc8Fmeo9giktDJF80zM2iTbUeABHLQqfoQ94Y3ek2EP8nu1UrGVNMTex3kJZRqYpjL5vZVXrN7cb24gTnpKJaNfGiz8E2YYnS4PKpvok7+hjGttkGatL+HlUaawZL1z5q+iZs2fbH19B98KKkmNZZqTh6XT0ZcJ9EtdnUqaCHIsn10B9KnRAJvqR</vt:lpwstr>
  </property>
  <property fmtid="{D5CDD505-2E9C-101B-9397-08002B2CF9AE}" pid="54" name="x1ye=56">
    <vt:lpwstr>IfYevy4lpAhsRAwyeWJJR0fr+VivzflLhMS7MaaOUXbjhyFDrFDCGZ2kZgOlmFNCPTZSyLiEqKtrp+3nEoEr5/P3YCwWqYhX6eqPyeb9HlgYcjh/aKuOIM0syYNeXTeULdsvR/+idVepUnlKQJC4JnOimbCEXkeZerFHcLBEjx32SopP+5e2xgxvocvMeksv9v3FNCubO1638h3DDiS/1fxJuimkdNXVJEwk6mOsYFQ0cDMUngg0r34W9PM50p1</vt:lpwstr>
  </property>
  <property fmtid="{D5CDD505-2E9C-101B-9397-08002B2CF9AE}" pid="55" name="x1ye=57">
    <vt:lpwstr>k8BqQCKW5h/P7TNu8nSuA5lGH5efeRls3JC5ZubG0xMz8Oc3XitLLJ5Ggvwpn6jmeE0NmheIaSds0l7IINzU4BvRMJyVBz8a7NlDyEt5S6KHTwgZpmEse6UkZQBWlNXUMuLGiKKrKi799ThlQaWIPlLrFeurYf4xZgYBR7lRjkY512bYMNmwDlIAv8VDozJskRqA+ME/H2kcFVItRRmWGbmTj0QiiE9eCxxzQ6xcjfL8D4AYZd/S3SVHEHZz+Xu</vt:lpwstr>
  </property>
  <property fmtid="{D5CDD505-2E9C-101B-9397-08002B2CF9AE}" pid="56" name="x1ye=58">
    <vt:lpwstr>GEzyclt0Hmp1R6W8lOFTMDocBgJcjeJIcQwvLjbA62lQTh8adDV9pRzVS6wwNV7/tH3TuTAano3qe2LweX17PAQWqsJ758mQsYTNYv1U3Oo67CZyJAhKdFerhZjpDWqPzl2XuiVMvutikgM8PjT7HIRZHw7UA9gDQEKp6jY7tGqoFvUnjoDkLBl+YNFJnSAxCGtQF2bG5b2+cS6ClG8rU28yADdD1TKXd6spoqretdlkIoCvxDZtM450i75nrRp</vt:lpwstr>
  </property>
  <property fmtid="{D5CDD505-2E9C-101B-9397-08002B2CF9AE}" pid="57" name="x1ye=59">
    <vt:lpwstr>4+Bt7GYlpBRuj3updX+AmcJX97jBKa+h22Ogh+9zZ/lV/U9OYEQbL8ljW0Eemz/d+zj9MsWYuTIGMwhxKZ+NXNaXwG1Y06JxfWL8Av4QkYvic9oblZPHlKTmNOMN+XnfQPYRUDmMeb5qVZcIOEf84h8pBJfXocq/+P5g1q4Syb5O/YLuT/FBsCub879AYR0Aysw6BrKoA6jNrXERcSvd7280AOcKNjNLCCb3vwx1NrooZvhCz+xDV9Zdh1q6MME</vt:lpwstr>
  </property>
  <property fmtid="{D5CDD505-2E9C-101B-9397-08002B2CF9AE}" pid="58" name="x1ye=6">
    <vt:lpwstr>m1dn/cK/exOlD8Lt+P5dqVZ7FjiUSZC4E//uGmRumkmbIhatcWMWS8ec6kI/eRIELVvweIUyo/fQvnZasBLbtzW2A/E2CRML5bd3pfNW1njANjMN2vyswKy0ZlkaRfNVsSRL4wt6BXoNLxc1mD0NEt479ChpXpPmDNJQ4g5vi7rYBdg+ayWZWzqwwjX7jNb0V2wGxVcRzeev4g2cn1G14vyjP/Hu8j0qgUtmDK1ACYqwWrsz75zCoYfgeIWkNIE</vt:lpwstr>
  </property>
  <property fmtid="{D5CDD505-2E9C-101B-9397-08002B2CF9AE}" pid="59" name="x1ye=60">
    <vt:lpwstr>7G+oNvxw7mqX7xU0zg/KwYl9MoeHycr7ebnnJi3L4noKh9yG6FBEHh5FcUXhr78o7WiJIDalXPGxNlPavP5wIZCYI83Y0jkCgYcwFfyrVIKXD0HNCGXO3QUEMSPolvoNgT/xs36NU0vrvoOlhfwtzkelmUfmY/mLoz8/QG8bo/o5CfBf1A8/Jq7msoMDnWW/umAESXC32B0kxCvh+m5H4U+mdIZ3J5iL8jhSsZv+8cHpwDRFr/E45T+/3hH4cgT</vt:lpwstr>
  </property>
  <property fmtid="{D5CDD505-2E9C-101B-9397-08002B2CF9AE}" pid="60" name="x1ye=61">
    <vt:lpwstr>cw94sw9N+Fh6eaBU5i8eXviY7xHk356uSmdIIPBBdtUOmnidNWkONv2/hwTdv8hwPRZGfn4XzFV2PvW4KiNrq8rcH7X3+43NRklXMZ3cNIAc+J14l4o9lnPu6Xyn2Q2mIj0H4R9wR8KzqW+FbekZcNVM3ZFl/D+T4cYsE09hdK/235HGLY/of6LgQhJXI6A2Vx1PrZOJya/qVmgt/yyO9FJ+LFtbS+r/FK1ZrJr9G8YtcELnOZtkEOuElAVVAci</vt:lpwstr>
  </property>
  <property fmtid="{D5CDD505-2E9C-101B-9397-08002B2CF9AE}" pid="61" name="x1ye=62">
    <vt:lpwstr>5/glZLzZFHOOhJLR/1pgZN9yHWYPb7KoJdwxscrCxKEHLJ6oXslBBRnNIeiCPsI9ANZd/OMgi+3Qq6FVBTS5JqQF74kfDICJu2en/tz39tnGjoX8CIndp2/ra7K21FFklKng3jEmRATow9Z+0XrkwO4Mt4ZXQQ2gDaEXCq05nQKLf9IHiVEjaZ1EukkY1tkJdC6vlzpi6KNVkC+QtxXlBjOTvR/QRv+QbVBMUG7V6PlOFX9CCY//l55EbC3y3/U</vt:lpwstr>
  </property>
  <property fmtid="{D5CDD505-2E9C-101B-9397-08002B2CF9AE}" pid="62" name="x1ye=63">
    <vt:lpwstr>rRgm1ot9EnGU5bB74QgOc+zsM8n4DwomTPt4SH82zAOd6/MQLHgOYOFhgbCscwNr8BV+8jPzEwEwVTOlXOVsJ4sGtJcP2d1TcxcIyuuQjifoC+lYOBxlXBmTRn/QS6S7qaT3bQTxdmMdVyZ7aDwKt+b5W+mfvFCyaPVx7Dx3fu5FZREODJywUdNcXNYJM9JiifQjIpr1xzN2/suzuNe4ZYo/FEG08h1ikxLYLKFGPagJ4JE4P+B4Xc6HyBqxB18</vt:lpwstr>
  </property>
  <property fmtid="{D5CDD505-2E9C-101B-9397-08002B2CF9AE}" pid="63" name="x1ye=64">
    <vt:lpwstr>bIuAD/TXbtSJSb3wYgKKpr8lMpykrFm20f+eMd1nW1QCZlORxb7I6ptSP+GVvAKGDzQwPs9JqDK9vhAgoZR0DuaUkT+A6vGcm/w8F3qSoqvXjxC7J/xZyxYVeSyePIjwJc/A33Ewi+UF1L8V+KbcpHGGg2CtjVpIA6htbroxPR2Z+BJLVkmlT//k8Yan99crLAItJsXRz9CcZWaSno3ScGfHJ34tgOUYWM6z0eE+sFq9vNZlEL16/osGYdel/jZ</vt:lpwstr>
  </property>
  <property fmtid="{D5CDD505-2E9C-101B-9397-08002B2CF9AE}" pid="64" name="x1ye=65">
    <vt:lpwstr>FR9DStatkSZ3yAoODxpcZIaacxZQM5YgYfYxwMe0wFgRZ3QWTa6O0TLo7hBufrSBhdQIEdlFfZkaydzDhsvteB6spqfbYOdRlnnljv+sYN/VGGO7vPbTIsToIoGzWhVWdDw/LxaiHH2LhnqGS1+er/gFs2bHdoWI1nKiqpBnI+ovRlUgR6vDppKXt5ELGTtdcSIpQpwM2+dtN/OqcvsJzyxD2Vv7bxUE+unNTKE+845kJMsmB1jmPzaSyrPaPjy</vt:lpwstr>
  </property>
  <property fmtid="{D5CDD505-2E9C-101B-9397-08002B2CF9AE}" pid="65" name="x1ye=66">
    <vt:lpwstr>6TZjskPZj+BLsQYu3QvxBVcZthG3DyOCmOx/NB5NJXW4MXQPo7zCY15b/vORYJ7alCRSZGPgU2/FvDEo147MYaG23NXITClEfoGfBSeEIFio7zYCVFWFTd12fMYhW2rJgNjwTbawJd29vrovhOfw3Dn5ri8jZy/qvYrNG11cEoOiAK3Iq/wOXgDh364e6jv9wJ5CEh795rFamaUqOgcD0uLCtVePlLQItoOgW+emymVVMY3SCWRfHT0vJMET6aL</vt:lpwstr>
  </property>
  <property fmtid="{D5CDD505-2E9C-101B-9397-08002B2CF9AE}" pid="66" name="x1ye=67">
    <vt:lpwstr>x8WzvcmDE0NOyLW7wD8S0qUntTX7700gXwX28P+13MUz2+PCDzvm/Wd4p2In62EIkeLrlACHRjKH195IZqbqdO0RSHp/ct7D5hWnDX9Fm1b2f/fNfiy27Ks9/vl1eakGSkt9C5poFTDxKMLIFmz8xP1iie+zJ1rwZ5gX4aZx9htIzP/2LJoIfsh28MHKWcgAVX1fuap84mvgJYcfTrVXoCD90rQ7c8G+2Y498nHgtFG/ZL5S1izx+MMdmMf63hn</vt:lpwstr>
  </property>
  <property fmtid="{D5CDD505-2E9C-101B-9397-08002B2CF9AE}" pid="67" name="x1ye=68">
    <vt:lpwstr>5X/uM83OLOuv5CdxeeVxvHAfSfRH9dB/Ms/bxkT41M9yM3dBJuCXT+oQHsflXX7WrC4FUyV+QCCvq2VTg06+IOxyngrlcyp83Z2IEnf0Gn+o4RlBfQJj4MDUsjlP/SOeMsSD2WIT5MaBGV9ce9dDCycFcN/8goetMvCjObCI5XEOzdtUXQ5K3AsjBAAXRetDJS8mY9knQUYu+vHn8OKAih36I31TGkjJ2ag6/w3ZHmg1baH2v/KnMNUadW1QvQq</vt:lpwstr>
  </property>
  <property fmtid="{D5CDD505-2E9C-101B-9397-08002B2CF9AE}" pid="68" name="x1ye=69">
    <vt:lpwstr>PSsPGHvRqM9FbNT9+P7vuoD5jgQchrOMc1pgHv4ql9HqOp8R0VFdwqIW8VfT1L00DPiL/cNi4wCtgQdnE36AvKhAqGSVB/XNTQ01CbAf/aMxdX8nKFqIQ+ovrs+v5qF+91NXZL2KnATguDVZYQQxskFWXlBigfR0aBg0Q4FYApcAXMPgk9lfCnrk8vzHnlecVc29uDDsrQVLi0pekDp52Or5N+zDtuG1yIYHgI5AmSXkQRCI+TkGzDrXUpw0g8z</vt:lpwstr>
  </property>
  <property fmtid="{D5CDD505-2E9C-101B-9397-08002B2CF9AE}" pid="69" name="x1ye=7">
    <vt:lpwstr>vtrztFofVDd3ZS3cMGZCRKY7OYZGZvdiI25Xp9PKhAvVmwrHcyKu2vMmEsni2wKr5ZUGI0Q9OKh7Q13l+swk7AToXzzuwFel/ya0xCChJJAB9aoWByHFuBIheWoLDIzOpUtFMEM8UAEv3vnZofjcyn9zaTVAI5cFl3HnuiZi6wbODoGBHJsb5D30JAMTGpUgZggVkgEhPAN+LgF26/MuxCykU4CAPfJWhFrlLbtck+Ecwd/A9CBB5sgPNZqkAbq</vt:lpwstr>
  </property>
  <property fmtid="{D5CDD505-2E9C-101B-9397-08002B2CF9AE}" pid="70" name="x1ye=70">
    <vt:lpwstr>q/qbWH1CVPltNcfJ6GTeptehSLIhPboViXcNIsIEWqz1tZge4r6TDIUMxXeoc//XtaIx3/2tb/u8Thu/zwkORAd6aL85Rgs/v8j19xYDgtVfDh90MwTaz+ct+8ue6+7pcjgPSCIFdSj82M0SLPguSEQBdAFyNvYbZDZCkJ+Gu1C0Rm2XY5CK3fmkkrbRlIuRSYtfdPDvObjkztHggrjDy8Es95muxjUz6lEBSYLhUm2/RTDSSZRrsC7QZixyOD2</vt:lpwstr>
  </property>
  <property fmtid="{D5CDD505-2E9C-101B-9397-08002B2CF9AE}" pid="71" name="x1ye=71">
    <vt:lpwstr>2XStj9DjLHtUNTUiTDM7MTYyTGQsMdlFBARz9aAI3LBIZ8PvQBwwNuK4q6VBRBRL/WGIPNcjTEUeL4cIfgVDeSAH7P6fhYwYCuFdH27FeRg0PdH0R1FgPOLutYlBndfkzmwm+XEUcvTQXPL5ydNC+ZjtWpOkO7JjW8IHRm9BKqrTyImp3VXDfgwhvuMKsWLxWrJ43OVdBKGGeIZwCjLqaOjbhqr66hQi8lVUT9QoECGuo3htbU1Prrqcn217wDz</vt:lpwstr>
  </property>
  <property fmtid="{D5CDD505-2E9C-101B-9397-08002B2CF9AE}" pid="72" name="x1ye=72">
    <vt:lpwstr>sRshL+8/lJUTZisuuhUz8VRgV4ZWRIFzUeinAHl0mgrov44j/hAIevZsd5AINBGf6U//QmHY98c7aE024+mYoZJbdxygvL5Ua/qEj6CPoLDFmzycDQDHDYgkSjVZ9Rx60Tvowf9K5dlBL8PFRntodz7JKyUKIvDyCiy224MEmaizF/N2Iyk1evu+3KEWSmUdTcEQgj07TZ+4Is0JzbRIu8X18qS9uUMbcG45W/ef28FdTDZjhjPyB0Wcw2Ipz9t</vt:lpwstr>
  </property>
  <property fmtid="{D5CDD505-2E9C-101B-9397-08002B2CF9AE}" pid="73" name="x1ye=73">
    <vt:lpwstr>dXcl6plZK+e0UjY02zW22XctydWQ5A8h75QtKpIL8fCbJwhcibTJnWwVja/tlmkq1xVkRopoZ7bGNMsQNw0+O710j91ZsTQcM3zf4WpW2loMKTm4g7egKzRXKkPMP/1t7q+J5H7KlBKMY9avWahkNrDQoSt0sFlcQtZWZbdSMlfkZoQrnUyX42/mgsTR7QpwKyrRlBueoM+0mnHVncnPlWFSgWyK2ZxthcvmFNaQPva5daXaV1IaPsjExPHDmnf</vt:lpwstr>
  </property>
  <property fmtid="{D5CDD505-2E9C-101B-9397-08002B2CF9AE}" pid="74" name="x1ye=74">
    <vt:lpwstr>FGXcS+6ZRjdmD8daa/8i9TxOzar4P9d8TSq4d2+9cute4QQotgsB8zmuRtnM/83BH9Nne64fpYRB0cnPEjwpzSyqDdgrU4Go71iGC/LhR8/1pWIoxnA9MYFw9E51hEA2mNkXuVV1bsxbDVoFejMP5IP7qCAl4mT7kKXtyU8UoMMg2fph2Q220M/42ENEO9J1lYnINNkrkH8u/v2FZLAhcTD8uGD5327w869VzKIzADNm4OdeoWSsniic97LUvCg</vt:lpwstr>
  </property>
  <property fmtid="{D5CDD505-2E9C-101B-9397-08002B2CF9AE}" pid="75" name="x1ye=75">
    <vt:lpwstr>iRsKa52o0AkywHQHUoGn235hIH3Xj+Ctroj/tLQvT5OT3d2uSAq/MA6cYaxU6m5z5YjiFSRjIk3Vid6g+Vlrj/NUPxDOyzbv6PV+brvftikLP3aLdBGBYLDPPeN/FXdp9DkW9Sb+8RfBbBlg9BtzB9hfgErGom5XDvS9Wcs94AsprONnuanxnZUxN8QXjzD3BJhDvyBD4R/8sA77LOA7YT28GB+ZBr552f32OdyRfVrGEl5QewXa6Zy8xRSXedu</vt:lpwstr>
  </property>
  <property fmtid="{D5CDD505-2E9C-101B-9397-08002B2CF9AE}" pid="76" name="x1ye=76">
    <vt:lpwstr>Ls9iurleHOhhYBI30qo8qTBMTlUL5qUEr6YAyB1YtA64nbj1ez7es1roAfhZABlL+vtj47/91oF9G366dKsjgfeRKX778rnQ1sCdYiLe2ryA0c5OvmZNlkEQ8VozVvH8LNwJqbSevFkkBEQuiDF5qicLFrsiNN29Jq3E8Qp6+nMCRzc8k2gExBtxgqymG2/CZspWZj3YyUMWTx7VOPWeOLWRxAiD1+eyj0Li94OqSp5zOJKy8eVE3xqO7XikHC8</vt:lpwstr>
  </property>
  <property fmtid="{D5CDD505-2E9C-101B-9397-08002B2CF9AE}" pid="77" name="x1ye=77">
    <vt:lpwstr>NqU08Q3RtmvmOEvH8F/dfdHqXdhUevL7efBeGiolCyz+1s+73x3orbzwtiwn6Omdi2VEIzHPnN/WYvT67izHfNpUOAof8nyzViowS2X0Ai2wjlcVaeNmay/F3TmSgYH0MFr9nVcWTaVdI3F3aeO9jh6w/ktjO6Fe7Dne7aYTTOrV51W+ixPtp8BlUXBkFUiT8s8h3HjBoFbvU822ahFvNX/V47FYEKFOivovmYfHpN+3YVpBAIUNbhwy0/XfBEG</vt:lpwstr>
  </property>
  <property fmtid="{D5CDD505-2E9C-101B-9397-08002B2CF9AE}" pid="78" name="x1ye=78">
    <vt:lpwstr>Dy2lmgYX1uc/H8lKiytx6UfuMeBTE3exTcmfyyXXT6gV4gkaSn4ayE4OxgA4Vh0nxU0xS7dgQny1r16OLf8expktQ6xvh4+BFIBUZiOXtLB3N+fbyOn/zKN+g+hGgp5JFwjvM+ubh+okH9SkTHPUFrzALBnZYbcU5X4LGYILShdHvsfOZ11fW+rsbdNyK44ABCUaYZjznM2JqZbNNwCkP/mfDJ4TFuH8MUgSyaYrGPIM4W9vhfAPWb1Fip7CUOe</vt:lpwstr>
  </property>
  <property fmtid="{D5CDD505-2E9C-101B-9397-08002B2CF9AE}" pid="79" name="x1ye=79">
    <vt:lpwstr>X2/DZq1UBkEgiEAdtzQMQ1Xdl+zScp0w+BBVSETrvjD50Iz04RFW1y0+hMiyNARgm4zTQtJV1j5vf2EBMUn51j/VD0vBJh90KZSK8YTcVdHaxAy3hqgmltsDfU1Vtm3zjZJ8v4IIWhqqt1oEKT0DCcmBBUcRhwJWbC6NVVPA9F83CbaPnqM6zkJ8zrzU2A6fcTtrZVjJkwk6wW+EgwMktLBgF0YdQi1swT2CUKjagLoD6z5QRVlUz3cJ9dyVKIo</vt:lpwstr>
  </property>
  <property fmtid="{D5CDD505-2E9C-101B-9397-08002B2CF9AE}" pid="80" name="x1ye=8">
    <vt:lpwstr>RYqjDbXARYZRhliyHCU9kr30d5JOp7GsejSMOiofvuil8YClJs0ig1biOrP0pzdWtqoO12gEpioA5m6oAAsV821AiP3d84EHE+xLhNDl8N9hExnhK5RE0G6IPJlJNrLkFF1uCWiaDSKYCxTPO8XMS70CGLMWolu7OZOU3WcPMLzkNRZyARLWd+uD/kgQOdMuIPG8/CtR5Cxnqu7Qy65oYBLSqVRJyHoivvykOlb62FkwPd0/Dfc+TCbjlvmBy95</vt:lpwstr>
  </property>
  <property fmtid="{D5CDD505-2E9C-101B-9397-08002B2CF9AE}" pid="81" name="x1ye=80">
    <vt:lpwstr>8COfQifwZAapbNqMLwKf1wjmAJU18mgw3dQTYLnmDDpxH8Prhh868hJrRcyXMHCX1jliFbx1qDfV8jMuBQHtsFfvYWqSxf3pGz3C8lVx5F77fdk5nrlshDWrF6vyUvNN/o/m+Fl8B4W3HehNQkFVWGg/Ady0XcWjVUkoEsw8fspCHTcYu4p/jr+VmcXuuW1G+HW+DfU5YgV9Mg1nlnDBgrV8IItDzaApA+HnM/XsVTMlvCeL68tD3x3LroLb1dR</vt:lpwstr>
  </property>
  <property fmtid="{D5CDD505-2E9C-101B-9397-08002B2CF9AE}" pid="82" name="x1ye=81">
    <vt:lpwstr>2/7zg2DYYObDyzcYaUnF7L3sUzlb0vOrvAOJiJXf+6qAyuA82+eZGfny4h972tnQjl6zicEi0uSuNXYZdq2tSifWeVWE/6kRRYGh+jWt0dlANkdZ7dfn3KyLp6FtIY7iB5XNXHa906nT08X7eN8BWS7dtr3PV5p4p1hlKCmXMns4J3f7ZqisHqo+wwW7j+QiYKTEPD/cbJSxsFac+7u01Mym2phFz63LLHnVUUBGdGVetHzphwYCGKS5YK1Bnpl</vt:lpwstr>
  </property>
  <property fmtid="{D5CDD505-2E9C-101B-9397-08002B2CF9AE}" pid="83" name="x1ye=82">
    <vt:lpwstr>nzMhY5ef5G4kHlnztC2qRy4ZICbA83CBl+9fyJQl9h9NxuISO0w633AN0iWJypoQpnbzwbGI2X9HKpJAPui11wOETxt7fjTxKYmYN++tx2oSCyevqz0DBr1XPE6elgQ1rm2+aHBJejp5Jw+fTSxAr6XbifrZr61iNiPW8n6homJ7Bm6Ra/f//+A6UP4+N4UQAA</vt:lpwstr>
  </property>
  <property fmtid="{D5CDD505-2E9C-101B-9397-08002B2CF9AE}" pid="84" name="x1ye=9">
    <vt:lpwstr>G73h8QNEBESlm+6bYKzH9MqA6CqP09CyzGaMPBdb1HWKpMuwxCDFp/d+dF6TnCOpQnxRDZKONejiWa5Q0wFFhhmcrClCnqdmxLKVl7rcVHz63OSqNcQRvW1psXqMaXOmTkYa37vtq7tebnoVcOL2Lknas8LQNHLisJBgBCh2jsc4uZQlE9hfJgwzSzEOww93tkagnr46Vx+sVWmHw13Wwuzp25OamhzrY6VTbf1CwQICqtTcJnHKfcNwipV8t4D</vt:lpwstr>
  </property>
</Properties>
</file>